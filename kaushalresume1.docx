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D5C68E" w14:textId="2F4BAF7D" w:rsidR="006A5E51" w:rsidRDefault="00465F0E">
      <w:pPr>
        <w:pStyle w:val="divdocumentname"/>
        <w:spacing w:line="540" w:lineRule="atLeast"/>
        <w:jc w:val="center"/>
        <w:rPr>
          <w:rStyle w:val="spanlName"/>
          <w:rFonts w:ascii="Arial" w:eastAsia="Arial" w:hAnsi="Arial" w:cs="Arial"/>
          <w:caps/>
          <w:sz w:val="42"/>
          <w:szCs w:val="42"/>
        </w:rPr>
      </w:pPr>
      <w:r>
        <w:rPr>
          <w:rStyle w:val="span"/>
          <w:rFonts w:ascii="Arial" w:eastAsia="Arial" w:hAnsi="Arial" w:cs="Arial"/>
          <w:b/>
          <w:bCs/>
          <w:caps/>
          <w:sz w:val="42"/>
          <w:szCs w:val="42"/>
        </w:rPr>
        <w:t>Kaushal Kolhe</w:t>
      </w:r>
    </w:p>
    <w:p w14:paraId="2C06EDC4" w14:textId="6337D66E" w:rsidR="002568CB" w:rsidRPr="000F56CC" w:rsidRDefault="00465F0E">
      <w:pPr>
        <w:pStyle w:val="divdocumentname"/>
        <w:spacing w:line="540" w:lineRule="atLeast"/>
        <w:jc w:val="center"/>
        <w:rPr>
          <w:rFonts w:ascii="Arial" w:eastAsia="Arial" w:hAnsi="Arial" w:cs="Arial"/>
          <w:caps/>
          <w:sz w:val="42"/>
          <w:szCs w:val="42"/>
        </w:rPr>
      </w:pPr>
      <w:r>
        <w:rPr>
          <w:rStyle w:val="span"/>
          <w:rFonts w:ascii="Arial" w:eastAsia="Arial" w:hAnsi="Arial" w:cs="Arial"/>
          <w:color w:val="auto"/>
        </w:rPr>
        <w:t>7887458667</w:t>
      </w:r>
      <w:r w:rsidR="002568CB" w:rsidRPr="00237962">
        <w:rPr>
          <w:rStyle w:val="span"/>
          <w:rFonts w:ascii="Arial" w:eastAsia="Arial" w:hAnsi="Arial" w:cs="Arial"/>
        </w:rPr>
        <w:t xml:space="preserve"> | </w:t>
      </w:r>
      <w:hyperlink r:id="rId6" w:history="1">
        <w:r w:rsidRPr="001D09E8">
          <w:rPr>
            <w:rStyle w:val="Hyperlink"/>
            <w:rFonts w:ascii="Arial" w:eastAsia="Arial" w:hAnsi="Arial" w:cs="Arial"/>
          </w:rPr>
          <w:t>kolhekaushal2003@gmail.com</w:t>
        </w:r>
      </w:hyperlink>
    </w:p>
    <w:p w14:paraId="362EFAE5" w14:textId="77777777" w:rsidR="006A5E51" w:rsidRDefault="002B3F71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1F7575EA" w14:textId="63856CD3" w:rsidR="002568CB" w:rsidRDefault="002B3F71" w:rsidP="002568CB">
      <w:pPr>
        <w:pStyle w:val="divdocumentaddress"/>
        <w:pBdr>
          <w:top w:val="single" w:sz="8" w:space="0" w:color="006699"/>
        </w:pBdr>
        <w:spacing w:before="60" w:line="280" w:lineRule="atLeast"/>
        <w:jc w:val="center"/>
      </w:pPr>
      <w:r w:rsidRPr="00237962">
        <w:rPr>
          <w:rStyle w:val="15"/>
          <w:rFonts w:ascii="Calibri" w:hAnsi="Calibri"/>
        </w:rPr>
        <w:t xml:space="preserve">LinkedIn: </w:t>
      </w:r>
      <w:hyperlink r:id="rId7" w:history="1">
        <w:r w:rsidR="00465F0E" w:rsidRPr="00465F0E">
          <w:rPr>
            <w:rStyle w:val="Hyperlink"/>
            <w:rFonts w:ascii="Calibri" w:hAnsi="Calibri"/>
            <w:b/>
            <w:bCs/>
          </w:rPr>
          <w:t>linkedin.com/in/</w:t>
        </w:r>
        <w:proofErr w:type="spellStart"/>
        <w:r w:rsidR="00465F0E" w:rsidRPr="00465F0E">
          <w:rPr>
            <w:rStyle w:val="Hyperlink"/>
            <w:rFonts w:ascii="Calibri" w:hAnsi="Calibri"/>
            <w:b/>
            <w:bCs/>
          </w:rPr>
          <w:t>kaushal-kolhe</w:t>
        </w:r>
        <w:proofErr w:type="spellEnd"/>
      </w:hyperlink>
      <w:r w:rsidR="00465F0E">
        <w:rPr>
          <w:rStyle w:val="15"/>
          <w:rFonts w:ascii="Calibri" w:hAnsi="Calibri"/>
          <w:b w:val="0"/>
          <w:bCs w:val="0"/>
        </w:rPr>
        <w:t xml:space="preserve"> </w:t>
      </w:r>
      <w:r w:rsidRPr="00237962">
        <w:t>|</w:t>
      </w:r>
      <w:r w:rsidRPr="00237962">
        <w:rPr>
          <w:rStyle w:val="15"/>
          <w:rFonts w:ascii="Calibri" w:hAnsi="Calibri"/>
        </w:rPr>
        <w:t xml:space="preserve">GitHub: </w:t>
      </w:r>
      <w:hyperlink r:id="rId8" w:history="1">
        <w:proofErr w:type="spellStart"/>
        <w:r w:rsidR="007532C5" w:rsidRPr="007532C5">
          <w:rPr>
            <w:rStyle w:val="Hyperlink"/>
            <w:rFonts w:ascii="Calibri" w:hAnsi="Calibri"/>
            <w:b/>
            <w:bCs/>
          </w:rPr>
          <w:t>github</w:t>
        </w:r>
        <w:proofErr w:type="spellEnd"/>
        <w:r w:rsidR="007532C5" w:rsidRPr="007532C5">
          <w:rPr>
            <w:rStyle w:val="Hyperlink"/>
            <w:rFonts w:ascii="Calibri" w:hAnsi="Calibri"/>
            <w:b/>
            <w:bCs/>
          </w:rPr>
          <w:t>/Kaushalkolhe2003</w:t>
        </w:r>
      </w:hyperlink>
    </w:p>
    <w:p w14:paraId="1E849095" w14:textId="02368D22" w:rsidR="000F56CC" w:rsidRPr="002568CB" w:rsidRDefault="002B3F71" w:rsidP="002568CB">
      <w:pPr>
        <w:pStyle w:val="divdocumentaddress"/>
        <w:pBdr>
          <w:top w:val="single" w:sz="8" w:space="0" w:color="006699"/>
        </w:pBdr>
        <w:spacing w:before="60" w:line="280" w:lineRule="atLeast"/>
        <w:jc w:val="center"/>
      </w:pPr>
      <w:proofErr w:type="spellStart"/>
      <w:r w:rsidRPr="00237962">
        <w:rPr>
          <w:rStyle w:val="15"/>
          <w:rFonts w:ascii="Calibri" w:hAnsi="Calibri"/>
        </w:rPr>
        <w:t>LeetCode</w:t>
      </w:r>
      <w:proofErr w:type="spellEnd"/>
      <w:r w:rsidRPr="00237962">
        <w:rPr>
          <w:rStyle w:val="15"/>
          <w:rFonts w:ascii="Calibri" w:hAnsi="Calibri"/>
        </w:rPr>
        <w:t>:</w:t>
      </w:r>
      <w:r w:rsidR="007532C5" w:rsidRPr="007532C5">
        <w:t xml:space="preserve"> </w:t>
      </w:r>
      <w:hyperlink r:id="rId9" w:history="1">
        <w:proofErr w:type="spellStart"/>
        <w:r w:rsidR="007532C5" w:rsidRPr="007532C5">
          <w:rPr>
            <w:rStyle w:val="Hyperlink"/>
            <w:b/>
            <w:bCs/>
          </w:rPr>
          <w:t>leetcode</w:t>
        </w:r>
        <w:proofErr w:type="spellEnd"/>
        <w:r w:rsidR="007532C5" w:rsidRPr="007532C5">
          <w:rPr>
            <w:rStyle w:val="Hyperlink"/>
            <w:b/>
            <w:bCs/>
          </w:rPr>
          <w:t>/</w:t>
        </w:r>
        <w:proofErr w:type="spellStart"/>
        <w:r w:rsidR="007532C5" w:rsidRPr="007532C5">
          <w:rPr>
            <w:rStyle w:val="Hyperlink"/>
            <w:b/>
            <w:bCs/>
          </w:rPr>
          <w:t>kaushalkolhe</w:t>
        </w:r>
        <w:proofErr w:type="spellEnd"/>
      </w:hyperlink>
      <w:r w:rsidR="0074142C">
        <w:t xml:space="preserve"> |</w:t>
      </w:r>
      <w:r w:rsidRPr="00237962">
        <w:rPr>
          <w:rStyle w:val="15"/>
          <w:rFonts w:ascii="Calibri" w:hAnsi="Calibri"/>
        </w:rPr>
        <w:t xml:space="preserve">Coding </w:t>
      </w:r>
      <w:proofErr w:type="gramStart"/>
      <w:r w:rsidRPr="00237962">
        <w:rPr>
          <w:rStyle w:val="15"/>
          <w:rFonts w:ascii="Calibri" w:hAnsi="Calibri"/>
        </w:rPr>
        <w:t xml:space="preserve">Ninjas </w:t>
      </w:r>
      <w:r w:rsidRPr="00237962">
        <w:rPr>
          <w:rStyle w:val="15"/>
          <w:rFonts w:ascii="Calibri" w:hAnsi="Calibri"/>
          <w:b w:val="0"/>
          <w:bCs w:val="0"/>
        </w:rPr>
        <w:t>:</w:t>
      </w:r>
      <w:proofErr w:type="gramEnd"/>
      <w:r w:rsidRPr="00237962">
        <w:rPr>
          <w:rStyle w:val="15"/>
          <w:rFonts w:ascii="Calibri" w:hAnsi="Calibri"/>
          <w:b w:val="0"/>
          <w:bCs w:val="0"/>
        </w:rPr>
        <w:t xml:space="preserve"> </w:t>
      </w:r>
      <w:hyperlink r:id="rId10" w:history="1">
        <w:proofErr w:type="spellStart"/>
        <w:r w:rsidR="00465F0E" w:rsidRPr="00465F0E">
          <w:rPr>
            <w:rStyle w:val="Hyperlink"/>
            <w:rFonts w:asciiTheme="minorHAnsi" w:hAnsiTheme="minorHAnsi" w:cstheme="minorHAnsi"/>
            <w:b/>
            <w:bCs/>
          </w:rPr>
          <w:t>codingNinjas</w:t>
        </w:r>
        <w:proofErr w:type="spellEnd"/>
      </w:hyperlink>
    </w:p>
    <w:p w14:paraId="3B20CC6A" w14:textId="0D129FAE" w:rsidR="006A5E51" w:rsidRDefault="002B3F71" w:rsidP="000F56C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Objective</w:t>
      </w:r>
    </w:p>
    <w:p w14:paraId="744ED92B" w14:textId="04F8B74D" w:rsidR="006A5E51" w:rsidRPr="00EF08A1" w:rsidRDefault="006752E1">
      <w:pPr>
        <w:pStyle w:val="p"/>
        <w:spacing w:line="260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Seeking an internship opportunity to further develop practical skills and gain valuable industry </w:t>
      </w:r>
      <w:proofErr w:type="gramStart"/>
      <w:r>
        <w:rPr>
          <w:rFonts w:ascii="Arial" w:eastAsia="Arial" w:hAnsi="Arial" w:cs="Arial"/>
        </w:rPr>
        <w:t>experience .Committed</w:t>
      </w:r>
      <w:proofErr w:type="gramEnd"/>
      <w:r>
        <w:rPr>
          <w:rFonts w:ascii="Arial" w:eastAsia="Arial" w:hAnsi="Arial" w:cs="Arial"/>
        </w:rPr>
        <w:t xml:space="preserve"> to contribute effectively to project ,learning from mentors, and adding values to the team.</w:t>
      </w:r>
    </w:p>
    <w:p w14:paraId="0FEE3E96" w14:textId="77777777" w:rsidR="006A5E51" w:rsidRDefault="002B3F71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20"/>
        <w:gridCol w:w="5320"/>
      </w:tblGrid>
      <w:tr w:rsidR="006A5E51" w14:paraId="43C03B35" w14:textId="77777777">
        <w:tc>
          <w:tcPr>
            <w:tcW w:w="53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3ACA0" w14:textId="677CEAA5" w:rsidR="006A5E51" w:rsidRDefault="002B3F71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 w:rsidRPr="00EF08A1">
              <w:rPr>
                <w:rStyle w:val="Strong1"/>
                <w:rFonts w:ascii="Arial" w:eastAsia="Arial" w:hAnsi="Arial" w:cs="Arial"/>
                <w:b/>
                <w:bCs/>
              </w:rPr>
              <w:t>Coursework: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Data Structures and Algorithms, Object-Oriented Programming, Operating Systems.</w:t>
            </w:r>
          </w:p>
          <w:p w14:paraId="2E1213BF" w14:textId="568D077B" w:rsidR="008477D9" w:rsidRDefault="002B3F71" w:rsidP="000A2753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 w:rsidRPr="00EF08A1">
              <w:rPr>
                <w:rStyle w:val="Strong1"/>
                <w:rFonts w:ascii="Arial" w:eastAsia="Arial" w:hAnsi="Arial" w:cs="Arial"/>
                <w:b/>
                <w:bCs/>
              </w:rPr>
              <w:t>Programming Languages: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C++,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Java</w:t>
            </w:r>
            <w:r w:rsidR="00E25C8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A2753">
              <w:rPr>
                <w:rFonts w:ascii="Arial" w:eastAsia="Arial" w:hAnsi="Arial" w:cs="Arial"/>
                <w:sz w:val="20"/>
                <w:szCs w:val="20"/>
              </w:rPr>
              <w:t>Python</w:t>
            </w:r>
            <w:r w:rsidR="001A09C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1B8769" w14:textId="582D2263" w:rsidR="00D20F6A" w:rsidRPr="00D20F6A" w:rsidRDefault="00D20F6A" w:rsidP="000A2753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Style w:val="Strong1"/>
                <w:rFonts w:ascii="Arial" w:eastAsia="Arial" w:hAnsi="Arial" w:cs="Arial"/>
              </w:rPr>
            </w:pPr>
            <w:r w:rsidRPr="00D20F6A">
              <w:rPr>
                <w:rStyle w:val="Strong1"/>
                <w:rFonts w:ascii="Arial" w:eastAsia="Arial" w:hAnsi="Arial" w:cs="Arial"/>
                <w:b/>
                <w:bCs/>
              </w:rPr>
              <w:t>Web Te</w:t>
            </w:r>
            <w:r>
              <w:rPr>
                <w:rStyle w:val="Strong1"/>
                <w:rFonts w:ascii="Arial" w:eastAsia="Arial" w:hAnsi="Arial" w:cs="Arial"/>
                <w:b/>
                <w:bCs/>
              </w:rPr>
              <w:t xml:space="preserve">chnologies: </w:t>
            </w:r>
            <w:proofErr w:type="spellStart"/>
            <w:proofErr w:type="gramStart"/>
            <w:r w:rsidRPr="00D20F6A">
              <w:rPr>
                <w:rStyle w:val="Strong1"/>
                <w:rFonts w:ascii="Arial" w:eastAsia="Arial" w:hAnsi="Arial" w:cs="Arial"/>
                <w:sz w:val="20"/>
                <w:szCs w:val="20"/>
              </w:rPr>
              <w:t>Jdbc</w:t>
            </w:r>
            <w:proofErr w:type="spellEnd"/>
            <w:r>
              <w:rPr>
                <w:rStyle w:val="Strong1"/>
                <w:rFonts w:ascii="Arial" w:eastAsia="Arial" w:hAnsi="Arial" w:cs="Arial"/>
                <w:sz w:val="20"/>
                <w:szCs w:val="20"/>
              </w:rPr>
              <w:t xml:space="preserve"> ,</w:t>
            </w:r>
            <w:proofErr w:type="gramEnd"/>
            <w:r>
              <w:rPr>
                <w:rStyle w:val="Strong1"/>
                <w:rFonts w:ascii="Arial" w:eastAsia="Arial" w:hAnsi="Arial" w:cs="Arial"/>
                <w:sz w:val="20"/>
                <w:szCs w:val="20"/>
              </w:rPr>
              <w:t xml:space="preserve"> Servlet</w:t>
            </w:r>
            <w:r w:rsidR="00E25C81">
              <w:rPr>
                <w:rStyle w:val="Strong1"/>
                <w:rFonts w:ascii="Arial" w:eastAsia="Arial" w:hAnsi="Arial" w:cs="Arial"/>
                <w:sz w:val="20"/>
                <w:szCs w:val="20"/>
              </w:rPr>
              <w:t xml:space="preserve"> , </w:t>
            </w:r>
            <w:r>
              <w:rPr>
                <w:rStyle w:val="Strong1"/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1"/>
                <w:rFonts w:ascii="Arial" w:eastAsia="Arial" w:hAnsi="Arial" w:cs="Arial"/>
                <w:sz w:val="20"/>
                <w:szCs w:val="20"/>
              </w:rPr>
              <w:t>JSP,Hibernate</w:t>
            </w:r>
            <w:proofErr w:type="spellEnd"/>
            <w:r>
              <w:rPr>
                <w:rStyle w:val="Strong1"/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0E9515F" w14:textId="3DC23258" w:rsidR="00D20F6A" w:rsidRPr="00D20F6A" w:rsidRDefault="00D20F6A" w:rsidP="000A2753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 w:rsidRPr="00D20F6A">
              <w:rPr>
                <w:rStyle w:val="Strong1"/>
                <w:rFonts w:ascii="Arial" w:eastAsia="Arial" w:hAnsi="Arial" w:cs="Arial"/>
                <w:b/>
                <w:bCs/>
              </w:rPr>
              <w:t>Version Control:</w:t>
            </w:r>
            <w:r>
              <w:rPr>
                <w:rStyle w:val="Strong1"/>
                <w:rFonts w:ascii="Arial" w:eastAsia="Arial" w:hAnsi="Arial" w:cs="Arial"/>
                <w:b/>
                <w:bCs/>
              </w:rPr>
              <w:t xml:space="preserve"> </w:t>
            </w:r>
            <w:r w:rsidRPr="00D20F6A">
              <w:rPr>
                <w:rStyle w:val="Strong1"/>
                <w:rFonts w:ascii="Arial" w:eastAsia="Arial" w:hAnsi="Arial" w:cs="Arial"/>
                <w:sz w:val="20"/>
                <w:szCs w:val="20"/>
              </w:rPr>
              <w:t xml:space="preserve">Git, </w:t>
            </w:r>
            <w:proofErr w:type="spellStart"/>
            <w:proofErr w:type="gramStart"/>
            <w:r w:rsidRPr="00D20F6A">
              <w:rPr>
                <w:rStyle w:val="Strong1"/>
                <w:rFonts w:ascii="Arial" w:eastAsia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Style w:val="Strong1"/>
                <w:rFonts w:ascii="Arial" w:eastAsia="Arial" w:hAnsi="Arial" w:cs="Arial"/>
                <w:sz w:val="20"/>
                <w:szCs w:val="20"/>
              </w:rPr>
              <w:t xml:space="preserve"> .</w:t>
            </w:r>
            <w:proofErr w:type="gramEnd"/>
          </w:p>
          <w:p w14:paraId="366ACB93" w14:textId="587E347C" w:rsidR="006A5E51" w:rsidRDefault="006A5E51" w:rsidP="00735D02">
            <w:pPr>
              <w:pStyle w:val="ulli"/>
              <w:spacing w:line="260" w:lineRule="atLeast"/>
              <w:ind w:left="6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D20A8" w14:textId="76BA90B0" w:rsidR="00010229" w:rsidRPr="00EF08A1" w:rsidRDefault="0001022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Style w:val="Strong1"/>
                <w:rFonts w:ascii="Arial" w:eastAsia="Arial" w:hAnsi="Arial" w:cs="Arial"/>
              </w:rPr>
            </w:pPr>
            <w:r w:rsidRPr="00EF08A1">
              <w:rPr>
                <w:rStyle w:val="Strong1"/>
                <w:rFonts w:ascii="Arial" w:eastAsia="Arial" w:hAnsi="Arial" w:cs="Arial"/>
                <w:b/>
                <w:bCs/>
              </w:rPr>
              <w:t>Verbal Communication</w:t>
            </w:r>
          </w:p>
          <w:p w14:paraId="26DC795A" w14:textId="570F30D2" w:rsidR="008F61DD" w:rsidRDefault="008F61DD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Style w:val="Strong1"/>
                <w:rFonts w:ascii="Arial" w:eastAsia="Arial" w:hAnsi="Arial" w:cs="Arial"/>
                <w:b/>
                <w:bCs/>
              </w:rPr>
            </w:pPr>
            <w:r w:rsidRPr="008F61DD">
              <w:rPr>
                <w:rStyle w:val="Strong1"/>
                <w:rFonts w:ascii="Arial" w:eastAsia="Arial" w:hAnsi="Arial" w:cs="Arial"/>
                <w:b/>
                <w:bCs/>
              </w:rPr>
              <w:t>Adaptability</w:t>
            </w:r>
          </w:p>
          <w:p w14:paraId="1F2F8C54" w14:textId="11B011F5" w:rsidR="006A5E51" w:rsidRPr="00EF08A1" w:rsidRDefault="002B3F71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</w:rPr>
            </w:pPr>
            <w:r w:rsidRPr="00EF08A1">
              <w:rPr>
                <w:rStyle w:val="Strong1"/>
                <w:rFonts w:ascii="Arial" w:eastAsia="Arial" w:hAnsi="Arial" w:cs="Arial"/>
                <w:b/>
                <w:bCs/>
              </w:rPr>
              <w:t>Complex Problem Solving</w:t>
            </w:r>
          </w:p>
          <w:p w14:paraId="7E274648" w14:textId="11AD9409" w:rsidR="006A5E51" w:rsidRDefault="002B3F71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 w:rsidRPr="00EF08A1">
              <w:rPr>
                <w:rStyle w:val="Strong1"/>
                <w:rFonts w:ascii="Arial" w:eastAsia="Arial" w:hAnsi="Arial" w:cs="Arial"/>
                <w:b/>
                <w:bCs/>
              </w:rPr>
              <w:t>Databases</w:t>
            </w:r>
            <w:r w:rsidR="008F61DD">
              <w:rPr>
                <w:rStyle w:val="Strong1"/>
                <w:rFonts w:ascii="Arial" w:eastAsia="Arial" w:hAnsi="Arial" w:cs="Arial"/>
                <w:b/>
                <w:bCs/>
              </w:rPr>
              <w:t xml:space="preserve"> Management</w:t>
            </w:r>
          </w:p>
        </w:tc>
      </w:tr>
    </w:tbl>
    <w:p w14:paraId="40AC2E41" w14:textId="77777777" w:rsidR="006A5E51" w:rsidRDefault="002B3F71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61915D8F" w14:textId="77777777" w:rsidR="00FE3C2C" w:rsidRDefault="00FE3C2C" w:rsidP="00FE3C2C">
      <w:pPr>
        <w:pStyle w:val="ulli"/>
        <w:spacing w:line="260" w:lineRule="atLeast"/>
        <w:ind w:left="640"/>
        <w:rPr>
          <w:rStyle w:val="span"/>
          <w:rFonts w:ascii="Arial" w:eastAsia="Arial" w:hAnsi="Arial" w:cs="Arial"/>
          <w:sz w:val="20"/>
          <w:szCs w:val="20"/>
        </w:rPr>
      </w:pPr>
    </w:p>
    <w:p w14:paraId="5F32CD30" w14:textId="553EEEC5" w:rsidR="00FE3C2C" w:rsidRPr="00FE3C2C" w:rsidRDefault="000A2753" w:rsidP="00FE3C2C">
      <w:pPr>
        <w:pStyle w:val="divdocumentsinglecolumn"/>
        <w:tabs>
          <w:tab w:val="right" w:pos="10620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</w:rPr>
        <w:t>Python Intern</w:t>
      </w:r>
      <w:r w:rsidR="002B3F71" w:rsidRPr="007D6C40">
        <w:rPr>
          <w:rStyle w:val="singlecolumnspanpaddedlinenth-child1"/>
          <w:rFonts w:ascii="Arial" w:eastAsia="Arial" w:hAnsi="Arial" w:cs="Arial"/>
        </w:rPr>
        <w:t xml:space="preserve"> </w:t>
      </w:r>
      <w:r w:rsidR="00FE3C2C">
        <w:rPr>
          <w:rStyle w:val="singlecolumnspanpaddedlinenth-child1"/>
          <w:rFonts w:ascii="Arial" w:eastAsia="Arial" w:hAnsi="Arial" w:cs="Arial"/>
        </w:rPr>
        <w:t xml:space="preserve">| </w:t>
      </w:r>
      <w:r>
        <w:rPr>
          <w:rStyle w:val="spancompanyname"/>
          <w:rFonts w:ascii="Arial" w:eastAsia="Arial" w:hAnsi="Arial" w:cs="Arial"/>
        </w:rPr>
        <w:t>B</w:t>
      </w:r>
      <w:r w:rsidRPr="000A2753">
        <w:rPr>
          <w:rStyle w:val="spancompanyname"/>
          <w:rFonts w:ascii="Arial" w:eastAsia="Arial" w:hAnsi="Arial" w:cs="Arial"/>
        </w:rPr>
        <w:t xml:space="preserve">enison </w:t>
      </w:r>
      <w:r>
        <w:rPr>
          <w:rStyle w:val="spancompanyname"/>
          <w:rFonts w:ascii="Arial" w:eastAsia="Arial" w:hAnsi="Arial" w:cs="Arial"/>
        </w:rPr>
        <w:t>T</w:t>
      </w:r>
      <w:r w:rsidRPr="000A2753">
        <w:rPr>
          <w:rStyle w:val="spancompanyname"/>
          <w:rFonts w:ascii="Arial" w:eastAsia="Arial" w:hAnsi="Arial" w:cs="Arial"/>
        </w:rPr>
        <w:t xml:space="preserve">echnologies </w:t>
      </w:r>
      <w:r>
        <w:rPr>
          <w:rStyle w:val="spancompanyname"/>
          <w:rFonts w:ascii="Arial" w:eastAsia="Arial" w:hAnsi="Arial" w:cs="Arial"/>
        </w:rPr>
        <w:t>P</w:t>
      </w:r>
      <w:r w:rsidRPr="000A2753">
        <w:rPr>
          <w:rStyle w:val="spancompanyname"/>
          <w:rFonts w:ascii="Arial" w:eastAsia="Arial" w:hAnsi="Arial" w:cs="Arial"/>
        </w:rPr>
        <w:t>vt ltd</w:t>
      </w:r>
    </w:p>
    <w:p w14:paraId="52FAF7B6" w14:textId="5781B921" w:rsidR="006A5E51" w:rsidRDefault="000A2753" w:rsidP="000A2753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 w:rsidRPr="000A2753">
        <w:rPr>
          <w:rStyle w:val="span"/>
          <w:rFonts w:ascii="Arial" w:eastAsia="Arial" w:hAnsi="Arial" w:cs="Arial"/>
          <w:sz w:val="20"/>
          <w:szCs w:val="20"/>
        </w:rPr>
        <w:t xml:space="preserve">Actively contributed to </w:t>
      </w:r>
      <w:r w:rsidR="00C970A3">
        <w:rPr>
          <w:rStyle w:val="span"/>
          <w:rFonts w:ascii="Arial" w:eastAsia="Arial" w:hAnsi="Arial" w:cs="Arial"/>
          <w:sz w:val="20"/>
          <w:szCs w:val="20"/>
        </w:rPr>
        <w:t>Benison</w:t>
      </w:r>
      <w:r w:rsidRPr="000A2753">
        <w:rPr>
          <w:rStyle w:val="span"/>
          <w:rFonts w:ascii="Arial" w:eastAsia="Arial" w:hAnsi="Arial" w:cs="Arial"/>
          <w:sz w:val="20"/>
          <w:szCs w:val="20"/>
        </w:rPr>
        <w:t xml:space="preserve"> as a Python Intern, gaining hands-on experience in developing and implementing Python solutions for various projects.</w:t>
      </w:r>
    </w:p>
    <w:p w14:paraId="0C09CE21" w14:textId="41538A75" w:rsidR="000A2753" w:rsidRDefault="000A2753" w:rsidP="000A2753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 w:rsidRPr="000A2753">
        <w:rPr>
          <w:rStyle w:val="span"/>
          <w:rFonts w:ascii="Arial" w:eastAsia="Arial" w:hAnsi="Arial" w:cs="Arial"/>
          <w:sz w:val="20"/>
          <w:szCs w:val="20"/>
        </w:rPr>
        <w:t>Collaborated with the team to analyze project requirements and design efficient Python applications.</w:t>
      </w:r>
    </w:p>
    <w:p w14:paraId="61F89A5E" w14:textId="79F3D5BE" w:rsidR="000A2753" w:rsidRPr="000A2753" w:rsidRDefault="000A2753" w:rsidP="000A2753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 w:rsidRPr="000A2753">
        <w:rPr>
          <w:rStyle w:val="span"/>
          <w:rFonts w:ascii="Arial" w:eastAsia="Arial" w:hAnsi="Arial" w:cs="Arial"/>
          <w:sz w:val="20"/>
          <w:szCs w:val="20"/>
        </w:rPr>
        <w:t>Successfully resolved complex technical issues, showcasing strong problem-solving skills and ensuring the timely delivery of project milestones.</w:t>
      </w:r>
    </w:p>
    <w:p w14:paraId="00FDD0B2" w14:textId="4F3B5EF1" w:rsidR="006A5E51" w:rsidRDefault="00FE3C2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</w:t>
      </w:r>
    </w:p>
    <w:p w14:paraId="7895742C" w14:textId="6CE3300A" w:rsidR="00FE3C2C" w:rsidRPr="00FE3C2C" w:rsidRDefault="00305657" w:rsidP="00FE3C2C">
      <w:pPr>
        <w:pStyle w:val="divdocumentsinglecolumn"/>
        <w:spacing w:line="260" w:lineRule="atLeast"/>
        <w:rPr>
          <w:rFonts w:ascii="Arial" w:eastAsia="Arial" w:hAnsi="Arial" w:cs="Arial"/>
        </w:rPr>
      </w:pPr>
      <w:r>
        <w:rPr>
          <w:rStyle w:val="Strong1"/>
          <w:rFonts w:ascii="Arial" w:eastAsia="Arial" w:hAnsi="Arial" w:cs="Arial"/>
          <w:b/>
          <w:bCs/>
        </w:rPr>
        <w:t xml:space="preserve">Restaurant Billing and </w:t>
      </w:r>
      <w:proofErr w:type="gramStart"/>
      <w:r>
        <w:rPr>
          <w:rStyle w:val="Strong1"/>
          <w:rFonts w:ascii="Arial" w:eastAsia="Arial" w:hAnsi="Arial" w:cs="Arial"/>
          <w:b/>
          <w:bCs/>
        </w:rPr>
        <w:t>Invoicing(</w:t>
      </w:r>
      <w:proofErr w:type="gramEnd"/>
      <w:r w:rsidRPr="00305657">
        <w:rPr>
          <w:rStyle w:val="Strong1"/>
          <w:rFonts w:ascii="Arial" w:eastAsia="Arial" w:hAnsi="Arial" w:cs="Arial"/>
          <w:b/>
          <w:bCs/>
        </w:rPr>
        <w:t>Software Development Project</w:t>
      </w:r>
      <w:r>
        <w:rPr>
          <w:rStyle w:val="Strong1"/>
          <w:rFonts w:ascii="Arial" w:eastAsia="Arial" w:hAnsi="Arial" w:cs="Arial"/>
          <w:b/>
          <w:bCs/>
        </w:rPr>
        <w:t>)</w:t>
      </w:r>
    </w:p>
    <w:p w14:paraId="66267891" w14:textId="279F522E" w:rsidR="00FE3C2C" w:rsidRDefault="00305657" w:rsidP="00305657">
      <w:pPr>
        <w:pStyle w:val="ulli"/>
        <w:numPr>
          <w:ilvl w:val="0"/>
          <w:numId w:val="7"/>
        </w:numPr>
        <w:spacing w:line="260" w:lineRule="atLeast"/>
        <w:ind w:left="640" w:hanging="252"/>
        <w:rPr>
          <w:rStyle w:val="Strong1"/>
          <w:rFonts w:ascii="Arial" w:eastAsia="Arial" w:hAnsi="Arial" w:cs="Arial"/>
          <w:sz w:val="20"/>
          <w:szCs w:val="20"/>
        </w:rPr>
      </w:pPr>
      <w:r w:rsidRPr="00305657">
        <w:rPr>
          <w:rStyle w:val="Strong1"/>
          <w:rFonts w:ascii="Arial" w:eastAsia="Arial" w:hAnsi="Arial" w:cs="Arial"/>
          <w:sz w:val="20"/>
          <w:szCs w:val="20"/>
        </w:rPr>
        <w:t>Developed a console-based restaurant billing and invoicing application in C for efficient order management and bill generation</w:t>
      </w:r>
      <w:r>
        <w:rPr>
          <w:rStyle w:val="Strong1"/>
          <w:rFonts w:ascii="Arial" w:eastAsia="Arial" w:hAnsi="Arial" w:cs="Arial"/>
          <w:sz w:val="20"/>
          <w:szCs w:val="20"/>
        </w:rPr>
        <w:t>.</w:t>
      </w:r>
    </w:p>
    <w:p w14:paraId="475A4F75" w14:textId="0E5E37D2" w:rsidR="00305657" w:rsidRDefault="00305657" w:rsidP="00305657">
      <w:pPr>
        <w:pStyle w:val="ulli"/>
        <w:numPr>
          <w:ilvl w:val="0"/>
          <w:numId w:val="7"/>
        </w:numPr>
        <w:spacing w:line="260" w:lineRule="atLeast"/>
        <w:ind w:left="640" w:hanging="252"/>
        <w:rPr>
          <w:rStyle w:val="Strong1"/>
          <w:rFonts w:ascii="Arial" w:eastAsia="Arial" w:hAnsi="Arial" w:cs="Arial"/>
          <w:sz w:val="20"/>
          <w:szCs w:val="20"/>
        </w:rPr>
      </w:pPr>
      <w:r w:rsidRPr="00305657">
        <w:rPr>
          <w:rStyle w:val="Strong1"/>
          <w:rFonts w:ascii="Arial" w:eastAsia="Arial" w:hAnsi="Arial" w:cs="Arial"/>
          <w:sz w:val="20"/>
          <w:szCs w:val="20"/>
        </w:rPr>
        <w:t>Implemented customer data input, itemized orders, and precise bill calculations, including discounts and taxes.</w:t>
      </w:r>
    </w:p>
    <w:p w14:paraId="67A4E4F4" w14:textId="7795465E" w:rsidR="00305657" w:rsidRDefault="00305657" w:rsidP="00305657">
      <w:pPr>
        <w:pStyle w:val="ulli"/>
        <w:numPr>
          <w:ilvl w:val="0"/>
          <w:numId w:val="7"/>
        </w:numPr>
        <w:spacing w:line="260" w:lineRule="atLeast"/>
        <w:ind w:left="640" w:hanging="252"/>
        <w:rPr>
          <w:rStyle w:val="Strong1"/>
          <w:rFonts w:ascii="Arial" w:eastAsia="Arial" w:hAnsi="Arial" w:cs="Arial"/>
          <w:sz w:val="20"/>
          <w:szCs w:val="20"/>
        </w:rPr>
      </w:pPr>
      <w:r w:rsidRPr="00305657">
        <w:rPr>
          <w:rStyle w:val="Strong1"/>
          <w:rFonts w:ascii="Arial" w:eastAsia="Arial" w:hAnsi="Arial" w:cs="Arial"/>
          <w:sz w:val="20"/>
          <w:szCs w:val="20"/>
        </w:rPr>
        <w:t>Ensured robustness with effective user input validation and error handling.</w:t>
      </w:r>
    </w:p>
    <w:p w14:paraId="0242890C" w14:textId="12B56AC7" w:rsidR="002D30ED" w:rsidRDefault="002D30ED" w:rsidP="002D30ED">
      <w:pPr>
        <w:pStyle w:val="ulli"/>
        <w:spacing w:line="260" w:lineRule="atLeast"/>
        <w:ind w:left="640"/>
        <w:rPr>
          <w:rStyle w:val="Strong1"/>
          <w:rFonts w:ascii="Arial" w:eastAsia="Arial" w:hAnsi="Arial" w:cs="Arial"/>
          <w:b/>
          <w:bCs/>
          <w:sz w:val="20"/>
          <w:szCs w:val="20"/>
        </w:rPr>
      </w:pPr>
      <w:r w:rsidRPr="002D30ED">
        <w:rPr>
          <w:rStyle w:val="Strong1"/>
          <w:rFonts w:ascii="Arial" w:eastAsia="Arial" w:hAnsi="Arial" w:cs="Arial"/>
          <w:b/>
          <w:bCs/>
          <w:sz w:val="20"/>
          <w:szCs w:val="20"/>
        </w:rPr>
        <w:t>Link</w:t>
      </w: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: </w:t>
      </w:r>
      <w:hyperlink r:id="rId11" w:history="1">
        <w:proofErr w:type="spellStart"/>
        <w:proofErr w:type="gramStart"/>
        <w:r w:rsidRPr="002D30E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github</w:t>
        </w:r>
        <w:proofErr w:type="spellEnd"/>
        <w:r w:rsidRPr="002D30E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./</w:t>
        </w:r>
        <w:proofErr w:type="gramEnd"/>
        <w:r w:rsidRPr="002D30E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Kaushalkolhe2003/restaurant-billing-Project</w:t>
        </w:r>
      </w:hyperlink>
    </w:p>
    <w:p w14:paraId="4B6ACA34" w14:textId="77777777" w:rsidR="00305657" w:rsidRPr="00305657" w:rsidRDefault="00305657" w:rsidP="009070BC">
      <w:pPr>
        <w:pStyle w:val="ulli"/>
        <w:spacing w:line="260" w:lineRule="atLeast"/>
        <w:rPr>
          <w:rStyle w:val="Strong1"/>
          <w:rFonts w:ascii="Arial" w:eastAsia="Arial" w:hAnsi="Arial" w:cs="Arial"/>
          <w:sz w:val="20"/>
          <w:szCs w:val="20"/>
        </w:rPr>
      </w:pPr>
    </w:p>
    <w:p w14:paraId="2A037F35" w14:textId="77777777" w:rsidR="00FE3C2C" w:rsidRPr="002B3F71" w:rsidRDefault="00FE3C2C" w:rsidP="00FE3C2C">
      <w:pPr>
        <w:pStyle w:val="ulli"/>
        <w:spacing w:line="260" w:lineRule="atLeast"/>
        <w:ind w:left="640"/>
        <w:rPr>
          <w:rFonts w:ascii="Arial" w:eastAsia="Arial" w:hAnsi="Arial" w:cs="Arial"/>
          <w:sz w:val="20"/>
          <w:szCs w:val="20"/>
        </w:rPr>
      </w:pPr>
    </w:p>
    <w:p w14:paraId="6CEC416B" w14:textId="399F98D7" w:rsidR="00FE3C2C" w:rsidRPr="00FE3C2C" w:rsidRDefault="001A09C7" w:rsidP="00FE3C2C">
      <w:pPr>
        <w:spacing w:line="260" w:lineRule="atLeast"/>
        <w:textAlignment w:val="auto"/>
        <w:rPr>
          <w:rStyle w:val="Strong1"/>
          <w:rFonts w:ascii="Arial" w:eastAsia="Arial" w:hAnsi="Arial" w:cs="Arial"/>
          <w:b/>
          <w:bCs/>
        </w:rPr>
      </w:pPr>
      <w:r>
        <w:rPr>
          <w:rStyle w:val="Strong1"/>
          <w:rFonts w:ascii="Arial" w:eastAsia="Arial" w:hAnsi="Arial" w:cs="Arial"/>
          <w:b/>
          <w:bCs/>
        </w:rPr>
        <w:t>Server-Client</w:t>
      </w:r>
      <w:r w:rsidR="002D30ED">
        <w:rPr>
          <w:rStyle w:val="Strong1"/>
          <w:rFonts w:ascii="Arial" w:eastAsia="Arial" w:hAnsi="Arial" w:cs="Arial"/>
          <w:b/>
          <w:bCs/>
        </w:rPr>
        <w:t xml:space="preserve"> </w:t>
      </w:r>
      <w:r>
        <w:rPr>
          <w:rStyle w:val="Strong1"/>
          <w:rFonts w:ascii="Arial" w:eastAsia="Arial" w:hAnsi="Arial" w:cs="Arial"/>
          <w:b/>
          <w:bCs/>
        </w:rPr>
        <w:t xml:space="preserve">Interaction </w:t>
      </w:r>
      <w:r w:rsidR="002D30ED">
        <w:rPr>
          <w:rStyle w:val="Strong1"/>
          <w:rFonts w:ascii="Arial" w:eastAsia="Arial" w:hAnsi="Arial" w:cs="Arial"/>
          <w:b/>
          <w:bCs/>
        </w:rPr>
        <w:t>Application</w:t>
      </w:r>
      <w:r>
        <w:rPr>
          <w:rStyle w:val="Strong1"/>
          <w:rFonts w:ascii="Arial" w:eastAsia="Arial" w:hAnsi="Arial" w:cs="Arial"/>
          <w:b/>
          <w:bCs/>
        </w:rPr>
        <w:t xml:space="preserve"> </w:t>
      </w:r>
      <w:r w:rsidR="002D30ED">
        <w:rPr>
          <w:rStyle w:val="Strong1"/>
          <w:rFonts w:ascii="Arial" w:eastAsia="Arial" w:hAnsi="Arial" w:cs="Arial"/>
          <w:b/>
          <w:bCs/>
        </w:rPr>
        <w:t>(</w:t>
      </w:r>
      <w:r w:rsidR="009070BC" w:rsidRPr="009070BC">
        <w:rPr>
          <w:rStyle w:val="Strong1"/>
          <w:rFonts w:ascii="Arial" w:eastAsia="Arial" w:hAnsi="Arial" w:cs="Arial"/>
          <w:b/>
          <w:bCs/>
        </w:rPr>
        <w:t>Network-based</w:t>
      </w:r>
      <w:r w:rsidR="009070BC">
        <w:rPr>
          <w:rStyle w:val="Strong1"/>
          <w:rFonts w:ascii="Arial" w:eastAsia="Arial" w:hAnsi="Arial" w:cs="Arial"/>
          <w:b/>
          <w:bCs/>
        </w:rPr>
        <w:t>)</w:t>
      </w:r>
    </w:p>
    <w:p w14:paraId="5A0862FA" w14:textId="76461357" w:rsidR="00FE3C2C" w:rsidRDefault="009070BC" w:rsidP="009070BC">
      <w:pPr>
        <w:pStyle w:val="p"/>
        <w:numPr>
          <w:ilvl w:val="0"/>
          <w:numId w:val="9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 w:rsidRPr="009070BC">
        <w:rPr>
          <w:rFonts w:ascii="Arial" w:eastAsia="Arial" w:hAnsi="Arial" w:cs="Arial"/>
          <w:sz w:val="20"/>
          <w:szCs w:val="20"/>
        </w:rPr>
        <w:t xml:space="preserve">Developed a </w:t>
      </w:r>
      <w:r w:rsidR="001A09C7">
        <w:rPr>
          <w:rFonts w:ascii="Arial" w:eastAsia="Arial" w:hAnsi="Arial" w:cs="Arial"/>
          <w:sz w:val="20"/>
          <w:szCs w:val="20"/>
        </w:rPr>
        <w:t>Python</w:t>
      </w:r>
      <w:r w:rsidRPr="009070BC">
        <w:rPr>
          <w:rFonts w:ascii="Arial" w:eastAsia="Arial" w:hAnsi="Arial" w:cs="Arial"/>
          <w:sz w:val="20"/>
          <w:szCs w:val="20"/>
        </w:rPr>
        <w:t xml:space="preserve">-based networked </w:t>
      </w:r>
      <w:r w:rsidR="001A09C7">
        <w:rPr>
          <w:rFonts w:ascii="Arial" w:eastAsia="Arial" w:hAnsi="Arial" w:cs="Arial"/>
          <w:sz w:val="20"/>
          <w:szCs w:val="20"/>
        </w:rPr>
        <w:t>server-client</w:t>
      </w:r>
      <w:r w:rsidRPr="009070BC">
        <w:rPr>
          <w:rFonts w:ascii="Arial" w:eastAsia="Arial" w:hAnsi="Arial" w:cs="Arial"/>
          <w:sz w:val="20"/>
          <w:szCs w:val="20"/>
        </w:rPr>
        <w:t xml:space="preserve"> application using multicast communication for real-time messaging.</w:t>
      </w:r>
    </w:p>
    <w:p w14:paraId="5D61314B" w14:textId="17E90318" w:rsidR="009070BC" w:rsidRDefault="009070BC" w:rsidP="009070BC">
      <w:pPr>
        <w:pStyle w:val="p"/>
        <w:numPr>
          <w:ilvl w:val="0"/>
          <w:numId w:val="9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 w:rsidRPr="009070BC">
        <w:rPr>
          <w:rFonts w:ascii="Arial" w:eastAsia="Arial" w:hAnsi="Arial" w:cs="Arial"/>
          <w:sz w:val="20"/>
          <w:szCs w:val="20"/>
        </w:rPr>
        <w:t>Managed message distribution efficiently with multithreading, enabling concurrent sending and receiving of messages</w:t>
      </w:r>
      <w:r w:rsidR="001A09C7">
        <w:rPr>
          <w:rFonts w:ascii="Arial" w:eastAsia="Arial" w:hAnsi="Arial" w:cs="Arial"/>
          <w:sz w:val="20"/>
          <w:szCs w:val="20"/>
        </w:rPr>
        <w:t xml:space="preserve">, </w:t>
      </w:r>
      <w:r w:rsidR="001A09C7" w:rsidRPr="001A09C7">
        <w:rPr>
          <w:rFonts w:ascii="Arial" w:eastAsia="Arial" w:hAnsi="Arial" w:cs="Arial"/>
          <w:sz w:val="20"/>
          <w:szCs w:val="20"/>
        </w:rPr>
        <w:t>broadcasting</w:t>
      </w:r>
      <w:r w:rsidR="001A09C7">
        <w:rPr>
          <w:rFonts w:ascii="Arial" w:eastAsia="Arial" w:hAnsi="Arial" w:cs="Arial"/>
          <w:sz w:val="20"/>
          <w:szCs w:val="20"/>
        </w:rPr>
        <w:t xml:space="preserve"> with all </w:t>
      </w:r>
      <w:proofErr w:type="gramStart"/>
      <w:r w:rsidR="001A09C7">
        <w:rPr>
          <w:rFonts w:ascii="Arial" w:eastAsia="Arial" w:hAnsi="Arial" w:cs="Arial"/>
          <w:sz w:val="20"/>
          <w:szCs w:val="20"/>
        </w:rPr>
        <w:t xml:space="preserve">client </w:t>
      </w:r>
      <w:r w:rsidRPr="009070BC"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4FBE5B0D" w14:textId="6AFDE654" w:rsidR="009070BC" w:rsidRPr="001559F6" w:rsidRDefault="009070BC" w:rsidP="009070BC">
      <w:pPr>
        <w:pStyle w:val="p"/>
        <w:spacing w:line="260" w:lineRule="atLeast"/>
        <w:ind w:left="720"/>
        <w:rPr>
          <w:rFonts w:ascii="Arial" w:eastAsia="Arial" w:hAnsi="Arial" w:cs="Arial"/>
          <w:b/>
          <w:bCs/>
          <w:sz w:val="20"/>
          <w:szCs w:val="20"/>
        </w:rPr>
      </w:pPr>
      <w:r w:rsidRPr="009070BC">
        <w:rPr>
          <w:rFonts w:ascii="Arial" w:eastAsia="Arial" w:hAnsi="Arial" w:cs="Arial"/>
          <w:b/>
          <w:bCs/>
          <w:sz w:val="20"/>
          <w:szCs w:val="20"/>
        </w:rPr>
        <w:t>Link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 w:rsidRPr="001559F6">
        <w:rPr>
          <w:rFonts w:ascii="Arial" w:hAnsi="Arial" w:cs="Arial"/>
        </w:rPr>
        <w:t xml:space="preserve"> </w:t>
      </w:r>
      <w:hyperlink r:id="rId12" w:history="1">
        <w:r w:rsidR="001559F6" w:rsidRPr="001559F6">
          <w:rPr>
            <w:rStyle w:val="Hyperlink"/>
            <w:rFonts w:ascii="Arial" w:hAnsi="Arial" w:cs="Arial"/>
            <w:b/>
            <w:bCs/>
            <w:sz w:val="20"/>
            <w:szCs w:val="20"/>
          </w:rPr>
          <w:t>github.com/Kaushalkolhe2003/Server-Client-</w:t>
        </w:r>
      </w:hyperlink>
    </w:p>
    <w:p w14:paraId="7CFC5D55" w14:textId="57336F36" w:rsidR="00FE3C2C" w:rsidRDefault="00FE3C2C" w:rsidP="009070BC">
      <w:pPr>
        <w:pStyle w:val="ulli"/>
        <w:spacing w:line="260" w:lineRule="atLeast"/>
        <w:ind w:left="640"/>
        <w:rPr>
          <w:rStyle w:val="Strong1"/>
          <w:rFonts w:ascii="Arial" w:eastAsia="Arial" w:hAnsi="Arial" w:cs="Arial"/>
          <w:sz w:val="20"/>
          <w:szCs w:val="20"/>
        </w:rPr>
      </w:pPr>
      <w:r w:rsidRPr="002B3F71">
        <w:rPr>
          <w:rStyle w:val="Strong1"/>
          <w:rFonts w:ascii="Arial" w:eastAsia="Arial" w:hAnsi="Arial" w:cs="Arial"/>
          <w:sz w:val="20"/>
          <w:szCs w:val="20"/>
        </w:rPr>
        <w:t>.</w:t>
      </w:r>
    </w:p>
    <w:p w14:paraId="74055E03" w14:textId="77777777" w:rsidR="00FE3C2C" w:rsidRPr="00FE3C2C" w:rsidRDefault="00FE3C2C" w:rsidP="00FE3C2C">
      <w:pPr>
        <w:pStyle w:val="ulli"/>
        <w:spacing w:line="260" w:lineRule="atLeast"/>
        <w:ind w:left="640"/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</w:pPr>
    </w:p>
    <w:p w14:paraId="5A2150EB" w14:textId="4B3AFC8C" w:rsidR="00FE3C2C" w:rsidRDefault="00FE3C2C" w:rsidP="00FE3C2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and Training</w:t>
      </w:r>
    </w:p>
    <w:p w14:paraId="2BAD5641" w14:textId="3DFCC465" w:rsidR="00FE3C2C" w:rsidRPr="008F61DD" w:rsidRDefault="00FE3C2C" w:rsidP="00FE3C2C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</w:rPr>
      </w:pPr>
      <w:r w:rsidRPr="008F61DD">
        <w:rPr>
          <w:rStyle w:val="spancompanyname"/>
          <w:rFonts w:ascii="Arial" w:eastAsia="Arial" w:hAnsi="Arial" w:cs="Arial"/>
        </w:rPr>
        <w:t>DR D.Y Patil Institute of Technology, Pimpri</w:t>
      </w:r>
      <w:r w:rsidRPr="008F61DD">
        <w:rPr>
          <w:rFonts w:ascii="Arial" w:eastAsia="Arial" w:hAnsi="Arial" w:cs="Arial"/>
        </w:rPr>
        <w:t xml:space="preserve"> </w:t>
      </w:r>
    </w:p>
    <w:p w14:paraId="4A6EB16C" w14:textId="77777777" w:rsidR="008F61DD" w:rsidRPr="008F61DD" w:rsidRDefault="008F61DD" w:rsidP="008F61DD">
      <w:pPr>
        <w:pStyle w:val="divdocumentsinglecolumn"/>
        <w:tabs>
          <w:tab w:val="right" w:pos="10620"/>
        </w:tabs>
        <w:spacing w:line="260" w:lineRule="atLeast"/>
        <w:rPr>
          <w:rStyle w:val="datesWrapper"/>
          <w:rFonts w:ascii="Arial" w:eastAsia="Arial" w:hAnsi="Arial" w:cs="Arial"/>
          <w:sz w:val="20"/>
          <w:szCs w:val="20"/>
        </w:rPr>
      </w:pPr>
      <w:r w:rsidRPr="008F61DD">
        <w:rPr>
          <w:rStyle w:val="spandegree"/>
          <w:rFonts w:ascii="Arial" w:eastAsia="Arial" w:hAnsi="Arial" w:cs="Arial"/>
          <w:b w:val="0"/>
          <w:bCs w:val="0"/>
          <w:sz w:val="20"/>
          <w:szCs w:val="20"/>
        </w:rPr>
        <w:t>B.E</w:t>
      </w:r>
      <w:r w:rsidRPr="008F61DD"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 w:rsidRPr="008F61DD">
        <w:rPr>
          <w:rStyle w:val="spanprogramline"/>
          <w:rFonts w:ascii="Arial" w:eastAsia="Arial" w:hAnsi="Arial" w:cs="Arial"/>
          <w:b w:val="0"/>
          <w:bCs w:val="0"/>
          <w:sz w:val="20"/>
          <w:szCs w:val="20"/>
        </w:rPr>
        <w:t>Electronic and Telecommunication</w:t>
      </w:r>
    </w:p>
    <w:p w14:paraId="139961FD" w14:textId="77777777" w:rsidR="008F61DD" w:rsidRPr="008F61DD" w:rsidRDefault="008F61DD" w:rsidP="008F61DD">
      <w:pPr>
        <w:pStyle w:val="divdocumentsinglecolumn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 w:rsidRPr="008F61DD">
        <w:rPr>
          <w:rStyle w:val="span"/>
          <w:rFonts w:ascii="Arial" w:eastAsia="Arial" w:hAnsi="Arial" w:cs="Arial"/>
          <w:sz w:val="20"/>
          <w:szCs w:val="20"/>
        </w:rPr>
        <w:lastRenderedPageBreak/>
        <w:t>Expected in 2025</w:t>
      </w:r>
      <w:r w:rsidRPr="008F61DD"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689C2CC7" w14:textId="77777777" w:rsidR="008F61DD" w:rsidRDefault="008F61DD" w:rsidP="00FE3C2C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</w:p>
    <w:p w14:paraId="0ED6F887" w14:textId="77777777" w:rsidR="006752E1" w:rsidRDefault="006752E1" w:rsidP="00FE3C2C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</w:p>
    <w:p w14:paraId="3B468544" w14:textId="77777777" w:rsidR="006752E1" w:rsidRDefault="006752E1" w:rsidP="00FE3C2C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</w:p>
    <w:p w14:paraId="3568DFB3" w14:textId="77777777" w:rsidR="006752E1" w:rsidRPr="008F61DD" w:rsidRDefault="006752E1" w:rsidP="00FE3C2C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</w:p>
    <w:p w14:paraId="51507D4B" w14:textId="77777777" w:rsidR="00EC278A" w:rsidRDefault="00EC278A" w:rsidP="00FE3C2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</w:p>
    <w:p w14:paraId="38945A94" w14:textId="5101E8E5" w:rsidR="006A5E51" w:rsidRDefault="00FE3C2C" w:rsidP="00FE3C2C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Certifications</w:t>
      </w:r>
    </w:p>
    <w:p w14:paraId="4800741B" w14:textId="77777777" w:rsidR="00FE3C2C" w:rsidRPr="00C449A3" w:rsidRDefault="00FE3C2C" w:rsidP="00FE3C2C">
      <w:pPr>
        <w:pStyle w:val="ulli"/>
        <w:numPr>
          <w:ilvl w:val="0"/>
          <w:numId w:val="12"/>
        </w:numPr>
        <w:spacing w:line="260" w:lineRule="atLeast"/>
        <w:rPr>
          <w:rFonts w:ascii="Arial" w:eastAsia="Arial" w:hAnsi="Arial" w:cs="Arial"/>
        </w:rPr>
      </w:pPr>
      <w:r w:rsidRPr="00C449A3">
        <w:rPr>
          <w:rStyle w:val="Strong1"/>
          <w:rFonts w:ascii="Arial" w:eastAsia="Arial" w:hAnsi="Arial" w:cs="Arial"/>
          <w:b/>
          <w:bCs/>
        </w:rPr>
        <w:t>Introduction to Java</w:t>
      </w:r>
    </w:p>
    <w:p w14:paraId="5472FA10" w14:textId="77777777" w:rsidR="00FE3C2C" w:rsidRDefault="00FE3C2C" w:rsidP="00FE3C2C">
      <w:pPr>
        <w:pStyle w:val="p"/>
        <w:spacing w:line="260" w:lineRule="atLeast"/>
        <w:ind w:firstLine="7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LearnQuest</w:t>
      </w:r>
      <w:proofErr w:type="spellEnd"/>
    </w:p>
    <w:p w14:paraId="69EAA4F3" w14:textId="3421BA6A" w:rsidR="00FE3C2C" w:rsidRDefault="00FE3C2C" w:rsidP="00EC278A">
      <w:pPr>
        <w:pStyle w:val="p"/>
        <w:spacing w:line="260" w:lineRule="atLeast"/>
        <w:ind w:firstLine="720"/>
        <w:rPr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credentials:</w:t>
      </w:r>
    </w:p>
    <w:p w14:paraId="4ED5D0D4" w14:textId="4BA065B3" w:rsidR="00EC278A" w:rsidRDefault="00000000" w:rsidP="00EC278A">
      <w:pPr>
        <w:pStyle w:val="p"/>
        <w:spacing w:line="260" w:lineRule="atLeast"/>
        <w:ind w:firstLine="720"/>
        <w:rPr>
          <w:rFonts w:ascii="Arial" w:eastAsia="Arial" w:hAnsi="Arial" w:cs="Arial"/>
          <w:sz w:val="20"/>
          <w:szCs w:val="20"/>
        </w:rPr>
      </w:pPr>
      <w:hyperlink r:id="rId13" w:history="1">
        <w:r w:rsidR="001559F6" w:rsidRPr="001559F6">
          <w:rPr>
            <w:rStyle w:val="Hyperlink"/>
            <w:rFonts w:ascii="Arial" w:eastAsia="Arial" w:hAnsi="Arial" w:cs="Arial"/>
            <w:sz w:val="20"/>
            <w:szCs w:val="20"/>
          </w:rPr>
          <w:t>Certificate</w:t>
        </w:r>
      </w:hyperlink>
    </w:p>
    <w:p w14:paraId="69C6F1AA" w14:textId="7230D6D5" w:rsidR="00FE3C2C" w:rsidRDefault="00FE3C2C" w:rsidP="00FE3C2C">
      <w:pPr>
        <w:pStyle w:val="p"/>
        <w:spacing w:line="260" w:lineRule="atLeast"/>
        <w:ind w:firstLine="720"/>
        <w:rPr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Issued: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C278A">
        <w:rPr>
          <w:rFonts w:ascii="Arial" w:eastAsia="Arial" w:hAnsi="Arial" w:cs="Arial"/>
          <w:sz w:val="20"/>
          <w:szCs w:val="20"/>
        </w:rPr>
        <w:t xml:space="preserve">Sep </w:t>
      </w:r>
      <w:r>
        <w:rPr>
          <w:rFonts w:ascii="Arial" w:eastAsia="Arial" w:hAnsi="Arial" w:cs="Arial"/>
          <w:sz w:val="20"/>
          <w:szCs w:val="20"/>
        </w:rPr>
        <w:t>2023</w:t>
      </w:r>
    </w:p>
    <w:p w14:paraId="1031FC79" w14:textId="71EC3A4D" w:rsidR="00FE3C2C" w:rsidRDefault="00FE3C2C" w:rsidP="00FE3C2C">
      <w:pPr>
        <w:pStyle w:val="p"/>
        <w:spacing w:line="260" w:lineRule="atLeast"/>
        <w:ind w:firstLine="720"/>
        <w:rPr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 xml:space="preserve">Skills: </w:t>
      </w:r>
      <w:proofErr w:type="gramStart"/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Java</w:t>
      </w:r>
      <w:r w:rsidR="00EC278A">
        <w:rPr>
          <w:rStyle w:val="Strong1"/>
          <w:rFonts w:ascii="Arial" w:eastAsia="Arial" w:hAnsi="Arial" w:cs="Arial"/>
          <w:b/>
          <w:bCs/>
          <w:sz w:val="20"/>
          <w:szCs w:val="20"/>
        </w:rPr>
        <w:t>(</w:t>
      </w:r>
      <w:proofErr w:type="gramEnd"/>
      <w:r w:rsidR="00EC278A">
        <w:rPr>
          <w:rStyle w:val="Strong1"/>
          <w:rFonts w:ascii="Arial" w:eastAsia="Arial" w:hAnsi="Arial" w:cs="Arial"/>
          <w:b/>
          <w:bCs/>
          <w:sz w:val="20"/>
          <w:szCs w:val="20"/>
        </w:rPr>
        <w:t>Basic)</w:t>
      </w:r>
    </w:p>
    <w:p w14:paraId="1DD2B0BD" w14:textId="61F48C39" w:rsidR="00FE3C2C" w:rsidRDefault="00FE3C2C" w:rsidP="00FE3C2C">
      <w:pPr>
        <w:pStyle w:val="spanpaddedline"/>
        <w:tabs>
          <w:tab w:val="right" w:pos="10620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7371A5A0" w14:textId="154A8E1D" w:rsidR="00FE3C2C" w:rsidRDefault="00FE3C2C">
      <w:pPr>
        <w:pStyle w:val="divdocumentsinglecolumn"/>
        <w:spacing w:line="260" w:lineRule="atLeast"/>
        <w:rPr>
          <w:rStyle w:val="Strong1"/>
          <w:rFonts w:ascii="Arial" w:eastAsia="Arial" w:hAnsi="Arial" w:cs="Arial"/>
          <w:b/>
          <w:bCs/>
        </w:rPr>
      </w:pPr>
    </w:p>
    <w:p w14:paraId="17CD0894" w14:textId="77777777" w:rsidR="00FE3C2C" w:rsidRDefault="00FE3C2C">
      <w:pPr>
        <w:pStyle w:val="divdocumentsinglecolumn"/>
        <w:spacing w:line="260" w:lineRule="atLeast"/>
        <w:rPr>
          <w:rStyle w:val="Strong1"/>
          <w:rFonts w:ascii="Arial" w:eastAsia="Arial" w:hAnsi="Arial" w:cs="Arial"/>
          <w:b/>
          <w:bCs/>
        </w:rPr>
      </w:pPr>
    </w:p>
    <w:sectPr w:rsidR="00FE3C2C"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E529E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267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7E67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DCB2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5AF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945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0CB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D8B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4AB9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AF4D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AC8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DEED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DC5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74B3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CC67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E67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042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F22F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AF088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009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BAC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D20C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B4C9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949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A274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F4F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1CD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E062626">
      <w:start w:val="1"/>
      <w:numFmt w:val="bullet"/>
      <w:lvlText w:val=""/>
      <w:lvlJc w:val="left"/>
      <w:pPr>
        <w:ind w:left="1224" w:hanging="360"/>
      </w:pPr>
      <w:rPr>
        <w:rFonts w:ascii="Symbol" w:hAnsi="Symbol"/>
      </w:rPr>
    </w:lvl>
    <w:lvl w:ilvl="1" w:tplc="E8BC21CA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/>
      </w:rPr>
    </w:lvl>
    <w:lvl w:ilvl="2" w:tplc="CCFC6FF2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/>
      </w:rPr>
    </w:lvl>
    <w:lvl w:ilvl="3" w:tplc="2A50C868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/>
      </w:rPr>
    </w:lvl>
    <w:lvl w:ilvl="4" w:tplc="F2C64ADC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/>
      </w:rPr>
    </w:lvl>
    <w:lvl w:ilvl="5" w:tplc="416AF476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/>
      </w:rPr>
    </w:lvl>
    <w:lvl w:ilvl="6" w:tplc="F8B49B42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/>
      </w:rPr>
    </w:lvl>
    <w:lvl w:ilvl="7" w:tplc="CC520FA4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/>
      </w:rPr>
    </w:lvl>
    <w:lvl w:ilvl="8" w:tplc="5E789B4A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174F8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064C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9E3A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F08E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9C9F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227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60A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F65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2CF8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98E79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B88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5A9A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CACD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FA0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C415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D05E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B4CC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6CE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9CC1A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B2F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504A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FE00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7A3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88D8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AEF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68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CA15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5FCAC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FEE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A804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48C6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8894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3859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58FC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BE7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EC5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9E42934"/>
    <w:multiLevelType w:val="multilevel"/>
    <w:tmpl w:val="E9F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9" w15:restartNumberingAfterBreak="0">
    <w:nsid w:val="48BD4B41"/>
    <w:multiLevelType w:val="hybridMultilevel"/>
    <w:tmpl w:val="A342AA3A"/>
    <w:lvl w:ilvl="0" w:tplc="79CC1A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308C2"/>
    <w:multiLevelType w:val="hybridMultilevel"/>
    <w:tmpl w:val="0D5A759C"/>
    <w:lvl w:ilvl="0" w:tplc="79CC1A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04564"/>
    <w:multiLevelType w:val="multilevel"/>
    <w:tmpl w:val="A3E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2" w15:restartNumberingAfterBreak="0">
    <w:nsid w:val="60317936"/>
    <w:multiLevelType w:val="hybridMultilevel"/>
    <w:tmpl w:val="9EC438D4"/>
    <w:lvl w:ilvl="0" w:tplc="79CC1A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57380"/>
    <w:multiLevelType w:val="hybridMultilevel"/>
    <w:tmpl w:val="9654884A"/>
    <w:lvl w:ilvl="0" w:tplc="79CC1A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9464">
    <w:abstractNumId w:val="0"/>
  </w:num>
  <w:num w:numId="2" w16cid:durableId="1955938378">
    <w:abstractNumId w:val="1"/>
  </w:num>
  <w:num w:numId="3" w16cid:durableId="500312603">
    <w:abstractNumId w:val="2"/>
  </w:num>
  <w:num w:numId="4" w16cid:durableId="622198784">
    <w:abstractNumId w:val="3"/>
  </w:num>
  <w:num w:numId="5" w16cid:durableId="2133202684">
    <w:abstractNumId w:val="4"/>
  </w:num>
  <w:num w:numId="6" w16cid:durableId="817067787">
    <w:abstractNumId w:val="5"/>
  </w:num>
  <w:num w:numId="7" w16cid:durableId="135534713">
    <w:abstractNumId w:val="6"/>
  </w:num>
  <w:num w:numId="8" w16cid:durableId="1632519231">
    <w:abstractNumId w:val="7"/>
  </w:num>
  <w:num w:numId="9" w16cid:durableId="207762707">
    <w:abstractNumId w:val="13"/>
  </w:num>
  <w:num w:numId="10" w16cid:durableId="44835303">
    <w:abstractNumId w:val="9"/>
  </w:num>
  <w:num w:numId="11" w16cid:durableId="1315795567">
    <w:abstractNumId w:val="12"/>
  </w:num>
  <w:num w:numId="12" w16cid:durableId="1597521989">
    <w:abstractNumId w:val="10"/>
  </w:num>
  <w:num w:numId="13" w16cid:durableId="552499422">
    <w:abstractNumId w:val="8"/>
  </w:num>
  <w:num w:numId="14" w16cid:durableId="1981835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51"/>
    <w:rsid w:val="00010229"/>
    <w:rsid w:val="0003247B"/>
    <w:rsid w:val="000A2753"/>
    <w:rsid w:val="000F56CC"/>
    <w:rsid w:val="001052BB"/>
    <w:rsid w:val="00133865"/>
    <w:rsid w:val="001559F6"/>
    <w:rsid w:val="00176132"/>
    <w:rsid w:val="001A09C7"/>
    <w:rsid w:val="00221A8F"/>
    <w:rsid w:val="00237962"/>
    <w:rsid w:val="002568CB"/>
    <w:rsid w:val="00291E21"/>
    <w:rsid w:val="002B3F71"/>
    <w:rsid w:val="002D30ED"/>
    <w:rsid w:val="00305657"/>
    <w:rsid w:val="00465F0E"/>
    <w:rsid w:val="00482007"/>
    <w:rsid w:val="0051595D"/>
    <w:rsid w:val="006400A7"/>
    <w:rsid w:val="006752E1"/>
    <w:rsid w:val="006A5E51"/>
    <w:rsid w:val="006D58B9"/>
    <w:rsid w:val="00735D02"/>
    <w:rsid w:val="0074142C"/>
    <w:rsid w:val="007532C5"/>
    <w:rsid w:val="007D6C40"/>
    <w:rsid w:val="008477D9"/>
    <w:rsid w:val="008C3EF3"/>
    <w:rsid w:val="008F61DD"/>
    <w:rsid w:val="009070BC"/>
    <w:rsid w:val="00996019"/>
    <w:rsid w:val="009A1A3D"/>
    <w:rsid w:val="00AC78A8"/>
    <w:rsid w:val="00B3287F"/>
    <w:rsid w:val="00C27D57"/>
    <w:rsid w:val="00C27F72"/>
    <w:rsid w:val="00C449A3"/>
    <w:rsid w:val="00C70CAA"/>
    <w:rsid w:val="00C970A3"/>
    <w:rsid w:val="00CB2914"/>
    <w:rsid w:val="00CC05A5"/>
    <w:rsid w:val="00CC4DF3"/>
    <w:rsid w:val="00CF4D06"/>
    <w:rsid w:val="00D20F6A"/>
    <w:rsid w:val="00D21395"/>
    <w:rsid w:val="00E03672"/>
    <w:rsid w:val="00E25C81"/>
    <w:rsid w:val="00EC278A"/>
    <w:rsid w:val="00EF08A1"/>
    <w:rsid w:val="00EF1079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497"/>
  <w15:docId w15:val="{077147EA-AB19-4957-90C4-7F7179DF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0066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2B3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F71"/>
    <w:rPr>
      <w:color w:val="800080" w:themeColor="followedHyperlink"/>
      <w:u w:val="single"/>
    </w:rPr>
  </w:style>
  <w:style w:type="character" w:customStyle="1" w:styleId="15">
    <w:name w:val="15"/>
    <w:basedOn w:val="DefaultParagraphFont"/>
    <w:rsid w:val="002B3F71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82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031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31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9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19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0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909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51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219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shalkolhe2003" TargetMode="External"/><Relationship Id="rId13" Type="http://schemas.openxmlformats.org/officeDocument/2006/relationships/hyperlink" Target="https://coursera.org/share/81a813c1e37a5b0ce48a666d9550e04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hal-kolhe-783587229/" TargetMode="External"/><Relationship Id="rId12" Type="http://schemas.openxmlformats.org/officeDocument/2006/relationships/hyperlink" Target="https://github.com/Kaushalkolhe2003/Server-Client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hekaushal2003@gmail.com" TargetMode="External"/><Relationship Id="rId11" Type="http://schemas.openxmlformats.org/officeDocument/2006/relationships/hyperlink" Target="https://github.com/Kaushalkolhe2003/restaurant-billing-Project/tree/ma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ingninjas.com/studio/profile/kkol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kolhekaushal20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1A28-328D-436F-8945-BD901B5B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 Thakur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 Thakur</dc:title>
  <dc:subject/>
  <dc:creator>Yash Thakur</dc:creator>
  <cp:keywords/>
  <dc:description/>
  <cp:lastModifiedBy>Kaushal Kolhe</cp:lastModifiedBy>
  <cp:revision>10</cp:revision>
  <dcterms:created xsi:type="dcterms:W3CDTF">2023-09-10T12:52:00Z</dcterms:created>
  <dcterms:modified xsi:type="dcterms:W3CDTF">2024-06-24T03:46:00Z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a345b429-295c-4d89-9cf0-fafcb37d4a80</vt:lpwstr>
  </property>
  <property fmtid="{D5CDD505-2E9C-101B-9397-08002B2CF9AE}" pid="3" name="x1ye=0">
    <vt:lpwstr>ODYAAB+LCAAAAAAABAAVmrVytQoURh+IArfiFrgc3KHDgrvz9Je/SZHJkMOWb6+VCYVzIsfDOA0hKEYyDAwTAkQRBIcjHMWjeBG+QdqNmUgvg9EYr7z01W8A4b/6slqUlLFKj0tFgDGHJA63Zgq8uDll2UFIBnAgP2a9BvITAI42kfz3Si+t2WIWAtllb5uyFqYlLfhS5ZFEQRf578kI4xar+BRlabnSkrDNtW3Cuq9wg2TBpYVqTkq09hwhjLM</vt:lpwstr>
  </property>
  <property fmtid="{D5CDD505-2E9C-101B-9397-08002B2CF9AE}" pid="4" name="x1ye=1">
    <vt:lpwstr>i1Bd/9q1U5I84yNQ0KgnPFDKdwFKiqx/s9GliSFy4epiOwPwvF1pEfLS49eoira6k/NOVs0xyZVR5lZcm57i9TWRukar5CviBop0gC79PpPG+KY0Bv74ZDN3dzKtcxkKJjUXgjtdiTW/r/PoZc9HMeEEAxwF/ESr9K98T5QXlTHGX3c5jHGY0aQDCCN8429xi0v4IqL6++p3DnbODRmjbOpjbrh55GGNg/san7aF8d5Jw/oQ0qytjArA4kDXlXs</vt:lpwstr>
  </property>
  <property fmtid="{D5CDD505-2E9C-101B-9397-08002B2CF9AE}" pid="5" name="x1ye=10">
    <vt:lpwstr>ize/Y9W8GBDsuOMEEn3qmB7ug7aIlEcWFY97yScU88PnSVR+sFWJXTHQxmQfcbO7mVC+1m3s2wc7KY1iiow4SSoUpVSBAB0zv99juczybgplsGeARadbVBIqHz9B+DXszcHOUde/X5lImridDDTZadhP5OX9Ji7zvZnRVapOKBj71xmr84Q3ojF9OJ738ga+kx55+Wn01km2LoH+HgEm+nOLrFV4z4XqtyhQqr1JREEfUMPk9J+wuxIBAmS1Mpy</vt:lpwstr>
  </property>
  <property fmtid="{D5CDD505-2E9C-101B-9397-08002B2CF9AE}" pid="6" name="x1ye=11">
    <vt:lpwstr>mXPi9e+bfw3L7ZA0fcQXaqh/aI/xOBbkaLec/CeV8u3dqesmeR9/c+SDrYW2qsyDNlt3eZnusKvY53LEzMApVAbyXabHYJ5MgucpmjrtFexjBO9HbpI2lf+j2HZBOEmVm0eG1EPP+Ct9/eE7nz+hdS52XbCOKSuUZvGIO/9pzQ7bJwjhQYKirXdieLExrt+RuqlYS+7AIcT0Ff5m+OqdnmjHMs8kL60Tx/ZL7lyTjq38CitKKnto1k6sB9RJe+A</vt:lpwstr>
  </property>
  <property fmtid="{D5CDD505-2E9C-101B-9397-08002B2CF9AE}" pid="7" name="x1ye=12">
    <vt:lpwstr>2nGrxdCYbxuAGKnEfOkJUpbyOvpFP9BK79V2gDQO4Yd4Hp27XNhEWmdm9iN/tek9/pLXM/D8SUYMjLOgCWGRLVlY3m65Pa0Eps4/0SC+DBhS8q0gk4NgfTLmr6ZGDPyY3oTqjNjIPH6Bv6vfnTZ8Wj/rxr+qjmBcxKsKlkTJvd4yhFm7w6CN4Hee1Cy06rk+jMP6jL9wd0TILuC5la43ZYPmC1n+F/KnQOtpzrSOoJK/vz93VxDhhjudFF9vUfa</vt:lpwstr>
  </property>
  <property fmtid="{D5CDD505-2E9C-101B-9397-08002B2CF9AE}" pid="8" name="x1ye=13">
    <vt:lpwstr>Byla13LtupQ0kVPvuwgc4DGC1g0ghNqGG37nNsic9iPO36TIOweN57tJ8fXmy4ppohg1U05MmmwFZDOC3epmpDoPYJK8yS5OHw1t+bFiQsLIr1VF35WkGJ788jgwRd/ob0YJbvScotmx0CgzAqYWHPXGzyQ70e4CYuH/0E1nCb3dg/Kw5g2rVyZqB81l4j5V8F5onNiyEZfAWKULOWBydEXsz9RidI873aK5/14HxWpOM46+9ownOQZElAqTeJl</vt:lpwstr>
  </property>
  <property fmtid="{D5CDD505-2E9C-101B-9397-08002B2CF9AE}" pid="9" name="x1ye=14">
    <vt:lpwstr>vWypmDKKqsuGRd71UiLQ2/F8uHElHI4Q/tzDMuBzzbK97RXoBMoFL/g7WDaYI6ktI/49xusso4uliX24NXH34QFrDp08+XhvPYmKJrrIzro+mM2JLYDoCouJG+B1jrSuB+RedsSZG8i+bzjy8f4O8WpqKWUeea5Dv+XX+Eae18kRoewSI3920F1x/lL0JUIplZYgJ35qVRXct0DvoJ6cycg828h6Ambrfy4ha5G0w2PF/R04fSRbj8cZrZ7cSaI</vt:lpwstr>
  </property>
  <property fmtid="{D5CDD505-2E9C-101B-9397-08002B2CF9AE}" pid="10" name="x1ye=15">
    <vt:lpwstr>JpFiW034RMLICb9gPHA3jSFcoDrvoyNwt8hNq9dScb2LuPgjxlV5YKMlbe8ku9yQ3CB6ZX9Vk/vv9Dxx2RxFPYktbPZ+TSrnZVxHyonVLXnuHfNE9XW0kX3bn5ZySnM6Tl07DdoSVWbcVJsVTU7K0M0+Gn97MQL+g5m7mLvaczeh7YLSKJy02bchgAlMJXYYMXgkNccsnuprx4Qiic4z+EvK2aD7h6WYqAtlZaRWl4TM225mrBsvUU77UczBR6x</vt:lpwstr>
  </property>
  <property fmtid="{D5CDD505-2E9C-101B-9397-08002B2CF9AE}" pid="11" name="x1ye=16">
    <vt:lpwstr>Ak7zKezmWtjKvRKf48+GsdvBmLENC8HGsinUDfx0Kj726loaktG7OMFHJei/9KjUz96fuybi7961jphlQ2DIHRPE9J+4LyBMKaRvvpE1v3wsBNLEsErlOe2K65I5MB5EtThOFo5Ohtnm6E1u8DYbGBX+UEJEGVXDSw7FIYA5ckYDCEfYE31Z/NnPHifWNYQLIEW1PCYUAqQUqwwLIyiAntGymQA9noaxDrOm1tI3YCLN/OxDt7gkgQF//g1hJdZ</vt:lpwstr>
  </property>
  <property fmtid="{D5CDD505-2E9C-101B-9397-08002B2CF9AE}" pid="12" name="x1ye=17">
    <vt:lpwstr>OBFz3ejpinBJg7HdRJ/oj2zpEkq0hB7fNPpDP4eeapTAYjcgrXvxlDaQ5bF8hxB88vIHILFfh7XhS0BIac5j8A5R996L0Nhscxgmf7t4m3nhEsO6G3ubnGe4UIYfc6OgDN0EKcPCtuuJV+Ty4CAhEHyW+XaiJ2xUvzEBBd6qf9WopDPclJ6RBAqtBKqDKh5kxNzaEfrfUuVhs2e18aAAUwuZqce7YTLfRLA6Q7YKf7hRPc1COiii5f/2dFPTHzr</vt:lpwstr>
  </property>
  <property fmtid="{D5CDD505-2E9C-101B-9397-08002B2CF9AE}" pid="13" name="x1ye=18">
    <vt:lpwstr>7E14+O/NloQLMWVqQ+osRm1k/2Jj9/5ht/2QLdzYPuxLk76G/kyxT0qYj7bsXZtnOTHoCsLgU41zMfZJ4ybX96w6qJLCF/FJ4RxNPQhWuzy6PLegBFETiO32pOQeimn1jyESA9Z8YUa66FwoJfJxdH27bnnK3UlaLdzctH2AiuTCzorw3yD5FGTcOzxPt3LOp3z3nK4VrE5SbD5qlmkMU4E1IAnhX0JRUiZrds/6UjTImrxQ7kMoKZP8MUW3RQB</vt:lpwstr>
  </property>
  <property fmtid="{D5CDD505-2E9C-101B-9397-08002B2CF9AE}" pid="14" name="x1ye=19">
    <vt:lpwstr>2hLgETes+YHTrI6zyVECVHKrNu/CR/zx66aflK7BjUiEo+9XlD6n3RihlC6Su2h5d8JSibPtPrFjOnOewSXWLomo++Ya0MJ7uivFpD0jDQVbFolbzvADLELn6xX+JnUAn/hFyY3kST28MvecA2PQthGNrLSdI1XIxSQGrsBVtIZJ5pwVYjLREpB3hBMR1I5iNH5oGUxOh+VJi6t1tIjkp87BGWFuDAGjLEc1jpfsmJm/iKg53K7L7tFkrrKj2y8</vt:lpwstr>
  </property>
  <property fmtid="{D5CDD505-2E9C-101B-9397-08002B2CF9AE}" pid="15" name="x1ye=2">
    <vt:lpwstr>rg901vjdiE1amufDeikYJV0S+mFHq0vIme4hXZ73K612B5gcU4OsIi2Ns/e+ooCQKiRyif3gdfkyTDEibuQzt+q92bZ2O1GkulujjQdhWPE8C3+FM3x1yOjlpF6PK7b1jAVxFQSEXim7PI8KC8co383iy52eOsBmuoxDFX4TwO8B+9yoOzCT3wrAMYgMDMPb5Gm7+durE/IIE34m0Dp7L7Na4wQE0du4bp9B1m8+KDo9Hs2voFE3g2kbJJ/o+tU</vt:lpwstr>
  </property>
  <property fmtid="{D5CDD505-2E9C-101B-9397-08002B2CF9AE}" pid="16" name="x1ye=20">
    <vt:lpwstr>dbjF18ccluRO6PvVMGz94c3vr5jby7fRmEbF1hf1+5Ea5aA1GLnjUtdX83j1lQpC1Wx1xUL0a9aT1VZvdI6EP8hkGTs9lKRgNF9iNXljDRi0mjn1CAhN289kzen3lL+1bSCJ0MI9F0kWR9S7LkeJ8RDzGxyDoxyMZCdpc+sVA2smBYDvOhwIn5GV/Hd708iyXSSzRgX1MU24JE6gnXNtJ4gPnPz3qlAaMeQfGJarYwO54euFO68185E7irobq6u</vt:lpwstr>
  </property>
  <property fmtid="{D5CDD505-2E9C-101B-9397-08002B2CF9AE}" pid="17" name="x1ye=21">
    <vt:lpwstr>BsHKEcNSJ7ywBVZWpuuY5jfmeziH+LCl609bpsXVrcXoH4D3VcObkVOf3CKxk4zzpmVs+Ix8VSM0mMRreF/s0Mfq3FWvMpEZ0+scviy6f7aun9k6MkouGtU7JSca26ACaixcb89LOyE9XGBl0prSSQBv6M1AMz782QGBNYcmBAYTZHum+s6PSqsUzwywnz70rHgHNxbUiiuOoIBaRY5hsfFj9fbEZVFBqd9CKX40zSeXVS74O/qiS7Ppirf2Nhd</vt:lpwstr>
  </property>
  <property fmtid="{D5CDD505-2E9C-101B-9397-08002B2CF9AE}" pid="18" name="x1ye=22">
    <vt:lpwstr>72FMCJYgf8PYq1tEf1NmMPBLOZ+V0DTELaB9E7h0UmsykSTRqQ+XEIVZMYjpJc7NFZi5fQhC5ehV9IdiGgALljwu2EinD47i2O/eAx/dtPHX1qf0h/EXGop/C9b0Oasd6LQHLKzn1a9zEH73ZoGB6aY0Nn8xv+9ApMkmJ54BDVPTrj/ikXlbkzEgyn9cH8LvYaL7giGMbDyvd4uyxkq9DnndXjEbvunHwHN5mKBkSyiDzIUlGoYJhPcnS/HtsSX</vt:lpwstr>
  </property>
  <property fmtid="{D5CDD505-2E9C-101B-9397-08002B2CF9AE}" pid="19" name="x1ye=23">
    <vt:lpwstr>L9d+3tZJaMnwPEr+dXzd5C5nt4H50pXVHM1ZQEKIZyZ6IjMDydo/UOn/GEIi7AbuvwL0NJppyXdO2rvgNd36shrfLFycfGedByZEnHLkaHMesNrZND3ppRM3A9uKcuSPCDqz5COZew+nQLio6HENF/EOONMD8t7evTYaojTWQy8UOqIfx/ONg03/NoqbCdjYeewJO3x/KHxD/07suuPpI7s8ZCsb/dtZ0D6B+jcEAVNXKCNRw4RAioEzN9X1E/1</vt:lpwstr>
  </property>
  <property fmtid="{D5CDD505-2E9C-101B-9397-08002B2CF9AE}" pid="20" name="x1ye=24">
    <vt:lpwstr>xjbsOKk+PTwWSnmeskrtoFR1K0AwszF//U1pRYbHD8VNw7QbJOrFV0f15rK3edCKRU8M/fq5RZfY7KPAxbPF0nr+IWShBEQIEZYYNl0J1bCbxzs6qxtpJMMd8rPDv5R3VNb5bb1Y6iBvd3CwZhk0vzGpBjFh/pngPIUC9SemyAQeP47TufuIPHDXurdWHP/XdLeXS/ffn3H4Bjn2I/wbdLm99U3yzqerpsrzXaO6pyCiM8dVk3KpMKT/7nCrkp2</vt:lpwstr>
  </property>
  <property fmtid="{D5CDD505-2E9C-101B-9397-08002B2CF9AE}" pid="21" name="x1ye=25">
    <vt:lpwstr>bR197cn6KPeG1vlsW1ynoJRPzp1gZ9qetcBgOnEs34SrjHOSZN539oMu9px2RJq6CdJGHR7T2OTXqkWhoa5ipSQEl7XdufjhJnHTsUQPSv2eHnm73cjo0a/HlqKyPUHaiLs4oEn515p0ISDEnRJz9JjqxYVMOhx/goYnyxYu4slw1OkLyMTfvGkLO5oZsAvt3dBAdzqgiI3l4KwQzSMVh2bpMuQYQvk4Z7j/Z7cmkT0KAdzxRFbhHzRMpKeob5A</vt:lpwstr>
  </property>
  <property fmtid="{D5CDD505-2E9C-101B-9397-08002B2CF9AE}" pid="22" name="x1ye=26">
    <vt:lpwstr>yUnYnbUCWUhmi7ZFe1lwq9mhyYQv72GfwLhTTLDdvP2IQHluk+sJ+sMyAZjB7lms2vbJzsONrmuYE9qYKIHMTMDYP1UjK0QHR51mwsM4APfjqxltQiNOi74CFwu2HoHFD/EhKCsfers4Mr1wnfs0ZZzGXp1W/1JLbYu3PoO1/5MNv1CG1Zl/0Vk8y1QTimq+zAWY/JgpO6FHQ5tuvlWXnV9ZB8/s7C6vzX9SCtxU/y1GQ1Kbj9t73XTijxt1g/w</vt:lpwstr>
  </property>
  <property fmtid="{D5CDD505-2E9C-101B-9397-08002B2CF9AE}" pid="23" name="x1ye=27">
    <vt:lpwstr>kq0m71xwKiBcmx82BEJGp5MHrutfKr1j4Vfe9DmOvvRsM114f1HOnZG4TI1z8q4eCE951ilh2/mM6UluhlQ3KKR8BNuYktfOwVljC4Mmho75QF5TXAh1UtArGr3RYkKoK2ZwJt7Yte8dD6IRs/pZ6Ay+PL6Nw1khjvWMqIcqT9/ElWw7OhFBc6zM1whD8XyEj4TzHcC4p9poQPDzEhl/rGdfMMCK0iWu8mp4D/QeKw4/Lo/ZJO3QRlQm51bFYym</vt:lpwstr>
  </property>
  <property fmtid="{D5CDD505-2E9C-101B-9397-08002B2CF9AE}" pid="24" name="x1ye=28">
    <vt:lpwstr>F/DTdW2DfY8OkTNzSdjFcD5OLd5QCvgDo7+r62RzDo9R6aszyEA4KkcY0Iwgedy1hPz1b1CCDZoAtVy+sYjUok41+Iskz2RNSyeHru2WQUhxecjdt9Rg+UJ/CLuLuk9AgSVs2DDPsLwoK6Pp2CMLmvn5iwRLtQqdx9hXb6+jfRI8Q/cSfRVWQqi8S9kiPspAZAFCd72H7ufdTdNU1FyPIfs6GL3anWJ2Wth2I0VCxt+o9qwyFkP2LXCg3E4tF2E</vt:lpwstr>
  </property>
  <property fmtid="{D5CDD505-2E9C-101B-9397-08002B2CF9AE}" pid="25" name="x1ye=29">
    <vt:lpwstr>n/oKDLpyZmQ3WRlLRBIgivDRGwvPlBNFeHobafoFK89FstSvlLmjj1O4T4yKWFYI9cwOihRfXKO/069YfcxzpuXfn8OsoQIBcP1OWznmyXaMB3aVxWt0h0a2ihxz0xtUmAFF5c/PdJoXfszd2Y4lel4KBNhn7mUct5EK68Y8CFXy2TWdEGRj5jUkP+ke9yeef5tHeosn29Vn4psfatAxw9/NrVXkxaMM7JRkc0veFK9L/pgJuUYnFLq8o4DwLEN</vt:lpwstr>
  </property>
  <property fmtid="{D5CDD505-2E9C-101B-9397-08002B2CF9AE}" pid="26" name="x1ye=3">
    <vt:lpwstr>vj1hca8Yn9f4iOK0UHnSmFBGSWqeklRFDzrfRevpMrcr/NFJis3+bXZ8HJXu2HHA37T0HjI+buLVSJylBbxpGGByqqnNwmdnN8u4KIBPIByAkQbrzW+7uDzlxbHo3SEKXsdokEaH9K874AuoM1RA7BB9zceBZPuUJwWBDY2PpcS6m0z5TInA1H68mgxqjA7ptT2v/sVV2AcUwEAnOErCEcUeXwNwfbktqmz+zO/QCNYuosqzomk+wSt8LcixV/D</vt:lpwstr>
  </property>
  <property fmtid="{D5CDD505-2E9C-101B-9397-08002B2CF9AE}" pid="27" name="x1ye=30">
    <vt:lpwstr>gNzh3q5R7i8tvyhQBCfopWkJRHv0sNmy3uMh0RulaWc7Pxt5a8TjPmhmIiUFl2hS6Q+cc3QVAa7E/VB0PYcrTolpWx/8yLPHtg1THUt7ne9BKtmQzQQCoECvnKXDQLV13j6d7wD5rhCTrK9pdQUFR1KG8tud9O3OnnWvze88X0lEVbfj7WWPHQ8KtjWnmg65v/QTuq0kOd/jYxhaOMjJQ1THWVASVgDS1ZHwjB+MmEEdyow69wWbYyXEX6uIddS</vt:lpwstr>
  </property>
  <property fmtid="{D5CDD505-2E9C-101B-9397-08002B2CF9AE}" pid="28" name="x1ye=31">
    <vt:lpwstr>oEvTqHfgS58ob1J4OIoFAXyvCcrq/QBLc5p5ndSDdaK88dR2CgeA/cV3gOhdTuKfotBMVQjX7YAyu2hMeTWZ51OfussdoZsXCO6/Yxh1w8GK7AIjamT04RW4IbgA6sbN3FW1XDNt0bCoexYqIEMGmbL1+n+MrnmvtmXUhT54W3yZ91njYXmigP1LzgTT1HZToyNjCTU91l/aMdUWMRRdIWZOkQ5MNGOwyl+h1dBhJH0d8yp5CwfIAlH69+BD5tm</vt:lpwstr>
  </property>
  <property fmtid="{D5CDD505-2E9C-101B-9397-08002B2CF9AE}" pid="29" name="x1ye=32">
    <vt:lpwstr>y35pJFsKThfFMzPIN5wf72Qoj0bz97Iq6yG/I3joL85fh2qMZ9ADHO/jCEtEsP8ptY+xcmbd+LQ7I88iy7MeJBmyv2EMsTocC80/GIn+nCJnvLG0vN9iSugB9lelGU+B2XD3agVSPk0aFy2AnwSPHcrl2jxhEovm5NP8vJYGJaOgZBcA2vQkdVmmm6QNjjTQqAZyo8EcJuGBEWMGQgr2SpMCq4+qJC5zq430SyngcWtigE/nffJJkGRT2PP2hUQ</vt:lpwstr>
  </property>
  <property fmtid="{D5CDD505-2E9C-101B-9397-08002B2CF9AE}" pid="30" name="x1ye=33">
    <vt:lpwstr>5oAEwbe7OE1OeAmP+rytAjFKJ+aIsFBKA8V6j30+DFhyLauntwHBjDlgYtXYfeZRfcNd1bY/GVP8SO8PZcearoho8pm6Lf5U/5eHaK4S0g7FSR/hZyBMDl3SzcioAQKDBn+8aw0aHQ7HF+Yow6KZcVLEs7+q0ncxzT/lNvtHbwDs0f1bJqdObBrNHUgTZBlT/5qTOM/j1mWj0UPdEcFi4PXS8qG9lQ1wrtjZnmA4djgux4b9ef8embpn3/kFNj1</vt:lpwstr>
  </property>
  <property fmtid="{D5CDD505-2E9C-101B-9397-08002B2CF9AE}" pid="31" name="x1ye=34">
    <vt:lpwstr>HBFNg1av5VxWHyzUtRpylkAx5E5Ypg8t46FE++idviksbQdNQgoW+8gJrYgGflzB2W0oRSPvHHD691L6ex4SBXvB7pAzn/Ux7VU8uvZiy5US61sii4HPbU+U8Kk7BGSpt5N6RiHXULpl7NtWxS9TIKnw3NhxdBRp04zp1xCNkE3tAOOqww66jq+E6LkjrKaYVTWZIuP0sfoVI3Ko743TecCsST7M0s3GU/r7Jxpj5diji3Urvf0SQ1E37G6RMLi</vt:lpwstr>
  </property>
  <property fmtid="{D5CDD505-2E9C-101B-9397-08002B2CF9AE}" pid="32" name="x1ye=35">
    <vt:lpwstr>0v4Mf4KMoqe8jiaoYwC6ksZmIcbtf3Ee/6t8GpFJlUbIm9yStMz0eaVakqIv75TG6HghYricXaHmYIu/VXnk+rjpm/mgB85OAHQ2Z0DfnNCcJArj3c79mifNh2JIxhS8X4w38M4b5UQWKPKxTmSnkwWyXocWnHI/+DOKe0c6d4mDUB5uM/+MaGH6LBbQfIW9JmvM0UaVGmnkvrIgQTmTMNNIMICpPO98Q1Lkh1LaH0Zkc8cM8gWA2NSYBw9vT1+</vt:lpwstr>
  </property>
  <property fmtid="{D5CDD505-2E9C-101B-9397-08002B2CF9AE}" pid="33" name="x1ye=36">
    <vt:lpwstr>dKIbibbOS+S0vYijG3CQ+Xb0wESkPlsFzlTCZ4ujPOl7eB0gdrUjYHG0nFsutoK4zfpS1DAvabF8yuUIgpD3ubmbqM7zqulbqY1Mk6sZk5kiCwe8KzEl7x9EyUNZurftKz2Fjzb+su5Xnp8BhPzBk+jPHkQ5Hj/meNZd1pYKGedjbOlRh0HgSHrsMvmfRMQf+jHdhTUodNJDtKnOcF1mFImU+lLAmEm/Kn/imhZH/s7V1paCnFu5pHrN7fNDNcC</vt:lpwstr>
  </property>
  <property fmtid="{D5CDD505-2E9C-101B-9397-08002B2CF9AE}" pid="34" name="x1ye=37">
    <vt:lpwstr>Hi7BUv6zAXqjTlHz93kGJukCCAI+6dN4ix4cmsjo3FL8PGjcZwC8ddVKNi9w08OGXYQpbJokfpslUOQ7zQEoViIgcDlqfxPeVIbHcCEGPBgTuksocWHfISN6DNCftreiHJZDijM3cRAA5hFLZHoIjNPXM4NmH/FgYoihpmfrzHqgLbuowTnhJotjKxffDNQHAwCNTc6RNi27D0twA9Y64+J4OoU5vjXyBKcoI5Wu+45Y3QryU3BjYIDqUovAxIF</vt:lpwstr>
  </property>
  <property fmtid="{D5CDD505-2E9C-101B-9397-08002B2CF9AE}" pid="35" name="x1ye=38">
    <vt:lpwstr>bg5rLTlQDiBXotoyQRZ86Gt5q4pGRDYUmIvZTe4/kI7RQzPrBiAREFhdESGSsiR655FaTscKpPH2jjRwlSipIpmUFEfPZhp1NU1XnUhwVBVGDbf6n3viMTZVT2tIN71u4zHrLpwKzkfPGbWEeif01ACQb08k7vQG1AT9uAmyd2+zGR3Yo1av6DzTiaI7DdXb/sclL5WfSXvBgB1tvufXECSHnIRSuYtioVxHf6dyYJQHvJ30obCfcOT0FvSwC9M</vt:lpwstr>
  </property>
  <property fmtid="{D5CDD505-2E9C-101B-9397-08002B2CF9AE}" pid="36" name="x1ye=39">
    <vt:lpwstr>lrMDCU629AjOG2iyLH2GPRB4OpJzZO2OZXAP+WzQlzkMtxCt5RVVSZ2MbD2z4alnT3GfNs9fdIy+zwx/+LP4m3QsHR/gnqlI0uGBFREmDUBh5pJ9/tHiTadtzgxU+gMbm/G8tOatrkgrf5wl8piANXSG1V/s3aONjM9XenUGVDxdtQWcAT+dd24XRaaXa+8dUjsjtBiFzuRFu14sqmnfnOLGDoiw2CQL+oiIN+sF5nYuFcylGFoM8lFyI3Xpd5D</vt:lpwstr>
  </property>
  <property fmtid="{D5CDD505-2E9C-101B-9397-08002B2CF9AE}" pid="37" name="x1ye=4">
    <vt:lpwstr>w5nw+yML4bdB2bkSS/m2RqXF3mt0QDQjIrnLXmTuT7QfPHztVJuQqIt/BUTeKQzbeysWpRwuUDw9Pcp5s2FM7AdDw9ZOMBzM+FUf+ZqOSfX0jJ27rD66pLWnuBNtLWutRPEOsGtsA7f9ltyNDmnOmPXvhrabk5WsSv8Q1pANlEh56U42hIwEFLHpSZuvG+Pd1GjUJYlOUlyd5jUj2r9Y2prcJGIouMmd3p314EXMyj9PcXpeL2qpiyvGjYnyIJk</vt:lpwstr>
  </property>
  <property fmtid="{D5CDD505-2E9C-101B-9397-08002B2CF9AE}" pid="38" name="x1ye=40">
    <vt:lpwstr>iyC/kdPvz7Z8+Zdqf4AqhvZXY0fNAyRzU+HX8uX10dKv6yVur2nr5z5WbUYUoroDm8/bYOzin9fvDajZZ+agd1kERZxNMI3nZACtX5ofmKC+hvPnKbXzirkiedPUZSz8Wyomb75zKSAelP7SM+b30ORCkxdW7nVbH/IpoewYHFYtPpTL5Y9uWFvrwHLmyj/VO18NTgj9DwgkCFx5GV8TeWda+9RnEgtTEAQfSio8zCdXWD3YA6XUmtnU/rFSa4i</vt:lpwstr>
  </property>
  <property fmtid="{D5CDD505-2E9C-101B-9397-08002B2CF9AE}" pid="39" name="x1ye=41">
    <vt:lpwstr>QllwITEcPY9Qvqmt3loFVLR6KmV+hjBUt1VohDEmBSdJJdIZKig/EPnowDzIsiatV8Ae4VskGMTN6Q+X9HgCVlNVhfgWFHCSTS1Uqvre5HGr8/TR3ojP91lPgEviPNVahVa4ElptQ8WVjgptF4srZ0AyRerbrY8PbDUJKxx8FQo5R059AwL6Tl6hm5/XIG3doaI4p5b0I8crBlEVjsM+3NElKhrWu5ITuqJIh7pYFMMb4SEaiYK4nGFtPWPSxzQ</vt:lpwstr>
  </property>
  <property fmtid="{D5CDD505-2E9C-101B-9397-08002B2CF9AE}" pid="40" name="x1ye=42">
    <vt:lpwstr>y/UOjVv3tHQ7LBUMq5ahetJlAchYYFTv/sX5p6jjSh+WFRJGjm+ZNaNBvPkppeMkVaXff32S3I2LNzhV8nphLz2gxX2bfQnlaXcT7+8qLpI3upwNX6DKFJhfLvtBxeEcDPhazmhvHWsm7qrlZcxF8/3Yxvo0BEkXN3rFaLure/VVdWtOU1kR0XUvE5kVrMxKsuqUvq0SU2LNBvfZ6R2ljyqmKuxs5S85TUZ7Ql9sIQuu/+hjtpFPWcYzaNJwA70</vt:lpwstr>
  </property>
  <property fmtid="{D5CDD505-2E9C-101B-9397-08002B2CF9AE}" pid="41" name="x1ye=43">
    <vt:lpwstr>K6jcGFkwrZcbuZ9OcDuqKV6qln7IUNV21rfUNcfCd8GBySXQOxO9+UIilw3ajbBgWWADk8Dp+0oFzrshPBn6pM1xwcG8pskDtsdpWZiSPlLM3M3EEYurmpUJZnHcUwjjF5e6/4ua4Krug7RxuTchnMwspO0l73i6IMKm9UdsdansV0AcOKDiZQZnmPo0xSimT9FBQSjkSzo0fNrYrjdgDyKZTvpjWRBt3zH3KEBM8H4G68JtnOD/dOtLc/3yQpk</vt:lpwstr>
  </property>
  <property fmtid="{D5CDD505-2E9C-101B-9397-08002B2CF9AE}" pid="42" name="x1ye=44">
    <vt:lpwstr>MfHiIJV6jaafIxnP0bBARpRHwukvGEtf9VkgJ+bW0UqYFOpu/RnzafP+LHBAWVfxwO05wnGFCE46RyIOz2/N/FFncC9GFZJwqVuI5OEzeYtEkJ9OL0GTj6eROui+mMZXUVcb3I0VYnttKq/Y4abgd7eTGuCdmNUQZhP6RNiJe2EccRuS/YlO8DH93K22nraG4Cs0laCY9x18KiLqBGFnPq5rxijNruKNekPUgtdywDUaYZv3OoMdcdLyrFBqXmL</vt:lpwstr>
  </property>
  <property fmtid="{D5CDD505-2E9C-101B-9397-08002B2CF9AE}" pid="43" name="x1ye=45">
    <vt:lpwstr>kcAROKklm2YPc+Oik6Bu2exxC1UTd7x3Kf1jIbcUGwPqz3NDBpyuEZgO6FD84EhWqTZ6UK9fbtYSqHWLg/U6rr/roX3LVw6zGVtjx2E+hPuD3aiU3D5CX62neUo9hSgwTrRDyS0gTMq9ZwILpjfRI72w/xa6M5rD5c8O/zj/bGE6rMXJfPlTJZQurVdAUdaS/jxsYR0ykhsXLV5hi95/yowUcz+qKE5PlOAWfBckNSALGVglVnuOZU5HKgX/qIy</vt:lpwstr>
  </property>
  <property fmtid="{D5CDD505-2E9C-101B-9397-08002B2CF9AE}" pid="44" name="x1ye=46">
    <vt:lpwstr>mq+E6yUcub/LQkHmLjL2juwLOuH05wBBSZgHWlMPWok2vOgPiMquKZAkr0qhj8RUXxByqDkK0ub8lUW8JwPBiimIrTeiWWp1r31HMzi6ZsBf5qaDSQENmZTBC1dBt5kHflyAjaxAS/MhjYGzU8wpFpz05q8wUM3Ci8mjQiPsTdGyArWus/ttrUfHw+G2vb0YuiSDo/1jfAwQV+acfSdj3R7SATRw6RgmdGu05e6nIxgW1UARSv0UamhN7ziIilH</vt:lpwstr>
  </property>
  <property fmtid="{D5CDD505-2E9C-101B-9397-08002B2CF9AE}" pid="45" name="x1ye=47">
    <vt:lpwstr>ej4Py4EPLILCNAnA3GpcUmZH3JyLZrYRCgr7YrScobLZ5E2WbIU/t4ogI9MdEYMb9ERGZLlexZyrtnW13GUIZwJRW5ECp8byGuhvn+24NA/lInfYZnWpeOOQde3UG+5nT4I8TGuhW7NR2LqVQdTg4gXDd4jvSHnS03V27GHFno5U+L8gG1B/gRzE84oQ7PCngX/NKvQ26wqg20If1mLH7f0KDW8spICeMoBmD4ik3VuTTqxtraGqKcikts+A38J</vt:lpwstr>
  </property>
  <property fmtid="{D5CDD505-2E9C-101B-9397-08002B2CF9AE}" pid="46" name="x1ye=48">
    <vt:lpwstr>tKsuuyaXn+gkV5yphJpIGn2MlosmjPLibVyjx/a9ecC237upv970ay8nSb9pNhIylbJQVS292H4EHNNDFSKDxvymjaT0aNpQs0VvaWPRgZfSKZNDzaYqQEn/5BzHtnWAMsFyXp2JFINOyuPtr7TlSQnFgBD/68pQzo97y+5AW+oi/wET2CHprf+xTixFbSoN6ZxMUgPepgIP0yQxLv3vD3l68OAe6pppDoL3DW54nVYWuHl6240ir8I0OsMyYTs</vt:lpwstr>
  </property>
  <property fmtid="{D5CDD505-2E9C-101B-9397-08002B2CF9AE}" pid="47" name="x1ye=49">
    <vt:lpwstr>a9sulTStgY4DJ37BBDEb9yR1dSJojWvSKmpBdm7s2MC7BoOXXQLvws0QVH2X9BNPBMGWw8hRWMEWeymZfVSN+y2+Ip1bn872VAQdJdLRYA7eY3FeZBBGyo9RjecwspxzKAZqu2WQ8uLEUDWp7BI+phjlGvm08eeL2jh2SZkZoFrMW68aV412ZHMaBSEoKhNDuksn+o8m/0oO08c7FGShvm1ksYctnfr8CIiMvzImWYtkDna9XTf0Ifj2Feh8kEc</vt:lpwstr>
  </property>
  <property fmtid="{D5CDD505-2E9C-101B-9397-08002B2CF9AE}" pid="48" name="x1ye=5">
    <vt:lpwstr>CvybYqJPiLmzuJ0ybOvUJRYGtnDkhfMsgZ5v6csZCFoDT3mSoFIOQuYfhAmmgp95xCbiDDOUUxz6VaAAFcUUJlD8sxi7z74E3508M/IymrbpF9JyPOLPJPeXc0vtjf7FuNyU/OEj6MckZmv8bUMhA8Pdcq/cMemNGD8GZI7MEY8fzUM6umPH9dWSmmtqVdaQDsGBbDj0COZgMyYpVe3mYRdFwEsOI+ak3n9blwYsoJ7tAG2CfsJX5U+RYMWty7g</vt:lpwstr>
  </property>
  <property fmtid="{D5CDD505-2E9C-101B-9397-08002B2CF9AE}" pid="49" name="x1ye=50">
    <vt:lpwstr>s4I4HCsO9yxbJNnFK2P7GEILbwB0DxGOFWkX3+KzQTGLjaQe0kh1oja/PBMYgsh/f9cBeYNJnFW3GMBOPlE/hWil+01/0kFHXDjihB+GtRH9CIKBiIiB2Z7aceGqT4DdLalbl+rfDtGm5c19sKTpRB8PuEZHrdtC9bZhjVf61b05yFxVMNGaECbnsdO38nWYw2dmtOG1Q1Y9jLEqerZQzbqqVUSjpRf3xp2dtphpRwFvMCZ8eXBHzAgPz5Tbqxu</vt:lpwstr>
  </property>
  <property fmtid="{D5CDD505-2E9C-101B-9397-08002B2CF9AE}" pid="50" name="x1ye=51">
    <vt:lpwstr>O4v8krTPQ29zOwjGr3KAvM5lZtkLqf8fZg4VmWsbiEj+OYBVCAngfBuxLML0bRqlMgXLqWK7aNqosELf7RQbw/I+R/qk4WpL1Otvu+iu8Tl5mZ7/EDnstbQnv6U+kfz1vzD/pxfhWru+0mN9Us/Mt+u5isEDs8qZcvOukBceDj82Ju08vxpdw8k4irhIPcTSngOihvBtlkuNn+zWi8hb61FvyWVDgiPSuhNrlFzdL0DtKHXjdveqw+v0UndwNah</vt:lpwstr>
  </property>
  <property fmtid="{D5CDD505-2E9C-101B-9397-08002B2CF9AE}" pid="51" name="x1ye=52">
    <vt:lpwstr>7LpNgxZSjR/5SU+R6kOC8WPqQJtu0bJ+W/5Acc+sCApawQtnDgudzz/k93wSakbZDtyAICHQ7f+RGPC7hEdIf3Y8PrRtjrvHMmg82UrwNBLoZUhtXV1KbKBlOsQKJpeVB1gBCA2E+HM50wXizpYCZ8LEv1xTdU/H8za/CajoU5F0ZJEX/er4mFoq68c/SfgJ38z5EGHqv6b3P2Qt5h/Bt/QKa/YaNCgch6/aZaFxe1eZ4PbdrXzgSFK/qCaXPVV</vt:lpwstr>
  </property>
  <property fmtid="{D5CDD505-2E9C-101B-9397-08002B2CF9AE}" pid="52" name="x1ye=53">
    <vt:lpwstr>4J1ZUV+hcXDfft9Pf+AzbfG9Rv+p58obi+XDnwyIW4B0O9Cj0SDk59vd0VwRlUOpHzjk1WcYmUPn3tVtL2D8L7UwfdZNhQjjKKMjJ+dufmgGFsNRt52fKogPKvBbAVL+BDQbjdx+2sqq2ZNluClUo2sdMXcKY+NTd2SIIP+nBtwGsKh5oHkXg3cFCBzqR1T/PKybOp89uFgkPnbc9wfqdoN1Micw6MOlSGnxIBUeZKS9sLV8rE0df391q9pv10K</vt:lpwstr>
  </property>
  <property fmtid="{D5CDD505-2E9C-101B-9397-08002B2CF9AE}" pid="53" name="x1ye=54">
    <vt:lpwstr>K0kgwP0r/7c5YQ2T+vE4mMb2s36idf9MehW5+PrgOMky/kWwpCEgp22J/3HXxGxLymzyeyMScx++BS4eCtPFvnY3DBRkjjqgF/Hb5dFQlIxFogA+hXCfEtOcyIx/33XsgAUE6LopgdRBr1vfmaB9OxHqwNj7uSxsN4AUjJFCruASI5yD84SEPkXXIcpffoSaaF2RuK9RKuqm8o1KPK7Kbi37+/Jn8/peO42CRpLc6oLTRz6prJy5DKv2ASnTB6x</vt:lpwstr>
  </property>
  <property fmtid="{D5CDD505-2E9C-101B-9397-08002B2CF9AE}" pid="54" name="x1ye=55">
    <vt:lpwstr>3INfsx///0PuIyQvTg2AAA=</vt:lpwstr>
  </property>
  <property fmtid="{D5CDD505-2E9C-101B-9397-08002B2CF9AE}" pid="55" name="x1ye=6">
    <vt:lpwstr>NCnY5jtG2unoYmafdJqWGzStKHg3WOeMCZptW/Cdp9NMpjz1ElSsZWPmq/6o2eRNWttNBaISL+ddkwe5Dj1f0Fvy7iijPHbXSoAIz0934hyIoyMVyWXQm6Kj2UcLn2hIV+whkfUXd8UvTZ8d/wYlJJ8lHykMCSxEcx0I6sNeQkvmlSWVTjT2+mJABGzNIiKcevJWoo8pmAUleireWNEnr9C/fshh4wlWQa7J0nf6MepG+IF02EDw+olXcDTqg6M</vt:lpwstr>
  </property>
  <property fmtid="{D5CDD505-2E9C-101B-9397-08002B2CF9AE}" pid="56" name="x1ye=7">
    <vt:lpwstr>s/MEzo8V5/DRt0/0X++PcSJ4sb0yiYrmIpvDLeEEDmMPtWMNv41y12Rq5wIvyANhD2lhEaw+ZCZ/9Y4Ge6CPPEIf6O14jcb61D3Gs52k7XRjwvJRFjkQmyIUdlJhF+pa//wm28yhH/4sGPW4DGq2Wd3stIIBBiitNEa4SzIppjnhJu8l43CwJZDVjM8Oi7ISP1jn/zYeznkJ1cS8lo/lwBy642T84ubGULRYljc3VmdtCLohXQaCYcT1SaNn6i8</vt:lpwstr>
  </property>
  <property fmtid="{D5CDD505-2E9C-101B-9397-08002B2CF9AE}" pid="57" name="x1ye=8">
    <vt:lpwstr>uhdjcP85xARs/pofqZpZHgh39IBNU0Aoy278YP0SqU6+KMgH/pX/3CZSX8NlwH04naVmhdvyOL/1nFf3A0AKX7/giQ1qxqj0+X51R2pAvtzgwamwCO8H2jOS087+A/kUvVVbzSmdq5eBLVrnIfxrmUk8EkZxlv8m2mYdmR6ETI4mIKTUu+Qj7ajuky7abQ87gf+QQE+UPFevlw9t3L0M3JdM0FOvqWXCbNRACKHGTWHZ6cHnHBLpazqo+5srbeb</vt:lpwstr>
  </property>
  <property fmtid="{D5CDD505-2E9C-101B-9397-08002B2CF9AE}" pid="58" name="x1ye=9">
    <vt:lpwstr>+oON9rLYtCMcdA+6V7CrtwjX1huZpyxiRKEztZI+74PslNdsHYVxyHaz3BDs2Vi4AwMIaCs+0Xxr6e5EjSfft+WmHnACyACw1jqUYAHlDFQenjqNqaeowv1Plcv040uPcC/yzfZinyDqEdj5nKlwcQ8l1U+ctNHSDaim/gVI0kP4q6g3NUvdqsG3+65yme3btCPNM7h0y2ZaM+TFE6h+XoipPF1wXtVmd2G9PD08uYYFZysk7pLIso/AD8R3uFD</vt:lpwstr>
  </property>
</Properties>
</file>